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AE2BB" w14:textId="77777777" w:rsidR="00000000" w:rsidRDefault="00BA744A">
      <w:pPr>
        <w:pStyle w:val="NoSpacing"/>
        <w:rPr>
          <w:sz w:val="84"/>
          <w:lang w:val="en-US"/>
        </w:rPr>
      </w:pPr>
    </w:p>
    <w:p w14:paraId="64991964" w14:textId="77777777" w:rsidR="00000000" w:rsidRDefault="00BA744A">
      <w:pPr>
        <w:pStyle w:val="NoSpacing"/>
        <w:jc w:val="center"/>
        <w:rPr>
          <w:rFonts w:ascii="Arial" w:hAnsi="Arial"/>
          <w:sz w:val="42"/>
          <w:lang w:val="en-US"/>
        </w:rPr>
      </w:pPr>
    </w:p>
    <w:p w14:paraId="606FFC06" w14:textId="77777777" w:rsidR="00000000" w:rsidRDefault="00BA744A">
      <w:pPr>
        <w:pStyle w:val="NoSpacing"/>
        <w:jc w:val="center"/>
        <w:rPr>
          <w:rFonts w:ascii="Arial" w:hAnsi="Arial"/>
          <w:sz w:val="42"/>
          <w:lang w:val="en-US"/>
        </w:rPr>
      </w:pPr>
    </w:p>
    <w:p w14:paraId="43246532" w14:textId="77777777" w:rsidR="00000000" w:rsidRDefault="00BA744A">
      <w:pPr>
        <w:pStyle w:val="NoSpacing"/>
        <w:jc w:val="center"/>
        <w:rPr>
          <w:rFonts w:ascii="Arial" w:hAnsi="Arial"/>
          <w:sz w:val="42"/>
          <w:lang w:val="en-US"/>
        </w:rPr>
      </w:pPr>
    </w:p>
    <w:p w14:paraId="664B0208" w14:textId="77777777" w:rsidR="00000000" w:rsidRDefault="00BA744A">
      <w:pPr>
        <w:pStyle w:val="NoSpacing"/>
        <w:jc w:val="center"/>
        <w:rPr>
          <w:rFonts w:ascii="Arial" w:hAnsi="Arial"/>
          <w:sz w:val="42"/>
          <w:lang w:val="en-US"/>
        </w:rPr>
      </w:pPr>
    </w:p>
    <w:p w14:paraId="6699E90F" w14:textId="77777777" w:rsidR="00000000" w:rsidRDefault="00BA744A">
      <w:pPr>
        <w:pStyle w:val="NoSpacing"/>
        <w:jc w:val="center"/>
        <w:rPr>
          <w:rFonts w:ascii="Arial" w:hAnsi="Arial"/>
          <w:sz w:val="42"/>
          <w:lang w:val="en-US"/>
        </w:rPr>
      </w:pPr>
    </w:p>
    <w:p w14:paraId="398EE3D4" w14:textId="77777777" w:rsidR="00000000" w:rsidRDefault="00BA744A">
      <w:pPr>
        <w:pStyle w:val="NoSpacing"/>
        <w:jc w:val="center"/>
        <w:rPr>
          <w:rFonts w:ascii="Arial" w:hAnsi="Arial"/>
          <w:color w:val="FFFEFE"/>
          <w:sz w:val="42"/>
        </w:rPr>
      </w:pPr>
      <w:r>
        <w:rPr>
          <w:rFonts w:ascii="Arial" w:hAnsi="Arial"/>
          <w:sz w:val="42"/>
          <w:lang w:val="en-US"/>
        </w:rPr>
        <w:t>&lt;Client Co</w:t>
      </w:r>
      <w:r w:rsidR="00822E13">
        <w:rPr>
          <w:noProof/>
        </w:rPr>
        <mc:AlternateContent>
          <mc:Choice Requires="wps">
            <w:drawing>
              <wp:anchor distT="0" distB="0" distL="114300" distR="114300" simplePos="0" relativeHeight="251653632" behindDoc="1" locked="0" layoutInCell="1" allowOverlap="1" wp14:anchorId="6EBB4596" wp14:editId="2169906B">
                <wp:simplePos x="0" y="0"/>
                <wp:positionH relativeFrom="page">
                  <wp:posOffset>-9525</wp:posOffset>
                </wp:positionH>
                <wp:positionV relativeFrom="page">
                  <wp:posOffset>3810</wp:posOffset>
                </wp:positionV>
                <wp:extent cx="7785100" cy="9105900"/>
                <wp:effectExtent l="79375" t="80010" r="85725" b="9779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9105900"/>
                        </a:xfrm>
                        <a:prstGeom prst="rect">
                          <a:avLst/>
                        </a:prstGeom>
                        <a:blipFill dpi="0" rotWithShape="1">
                          <a:blip r:embed="rId7"/>
                          <a:srcRect/>
                          <a:stretch>
                            <a:fillRect/>
                          </a:stretch>
                        </a:blipFill>
                        <a:ln>
                          <a:noFill/>
                        </a:ln>
                        <a:effectLst>
                          <a:outerShdw blurRad="63500" dist="28398" dir="3806097" algn="ctr" rotWithShape="0">
                            <a:srgbClr val="7F7F7F">
                              <a:alpha val="50000"/>
                            </a:srgbClr>
                          </a:outerShdw>
                        </a:effectLst>
                        <a:extLst>
                          <a:ext uri="{91240B29-F687-4F45-9708-019B960494DF}">
                            <a14:hiddenLine xmlns:a14="http://schemas.microsoft.com/office/drawing/2010/main" w="38100" cap="flat">
                              <a:solidFill>
                                <a:srgbClr val="000000"/>
                              </a:solidFill>
                              <a:round/>
                              <a:headEnd/>
                              <a:tailEnd/>
                            </a14:hiddenLine>
                          </a:ext>
                        </a:extLst>
                      </wps:spPr>
                      <wps:txbx>
                        <w:txbxContent>
                          <w:p w14:paraId="5567B6AE" w14:textId="77777777" w:rsidR="00000000" w:rsidRDefault="00BA744A">
                            <w:pPr>
                              <w:pStyle w:val="FreeForm"/>
                              <w:rPr>
                                <w:rFonts w:ascii="Times New Roman" w:eastAsia="Times New Roman" w:hAnsi="Times New Roman"/>
                                <w:color w:val="auto"/>
                                <w:sz w:val="20"/>
                                <w:lang w:val="en-US" w:eastAsia="en-US" w:bidi="x-none"/>
                              </w:rPr>
                            </w:pPr>
                            <w:bookmarkStart w:id="0" w:name="_GoBack"/>
                          </w:p>
                          <w:bookmarkEnd w:id="0"/>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B4596" id="Rectangle 2" o:spid="_x0000_s1026" style="position:absolute;left:0;text-align:left;margin-left:-.75pt;margin-top:.3pt;width:613pt;height:71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" stroked="f" strokeweight="3pt">
                <v:fill r:id="rId8" o:title="" rotate="t" type="frame"/>
                <v:stroke joinstyle="round"/>
                <v:shadow on="t" color="#7f7f7f" opacity=".5" offset="1pt,2pt"/>
                <v:path arrowok="t"/>
                <v:textbox inset="3pt,3pt,3pt,3pt">
                  <w:txbxContent>
                    <w:p w14:paraId="5567B6AE" w14:textId="77777777" w:rsidR="00000000" w:rsidRDefault="00BA744A">
                      <w:pPr>
                        <w:pStyle w:val="FreeForm"/>
                        <w:rPr>
                          <w:rFonts w:ascii="Times New Roman" w:eastAsia="Times New Roman" w:hAnsi="Times New Roman"/>
                          <w:color w:val="auto"/>
                          <w:sz w:val="20"/>
                          <w:lang w:val="en-US" w:eastAsia="en-US" w:bidi="x-none"/>
                        </w:rPr>
                      </w:pPr>
                      <w:bookmarkStart w:id="1" w:name="_GoBack"/>
                    </w:p>
                    <w:bookmarkEnd w:id="1"/>
                  </w:txbxContent>
                </v:textbox>
                <w10:wrap anchorx="page" anchory="page"/>
              </v:rect>
            </w:pict>
          </mc:Fallback>
        </mc:AlternateContent>
      </w:r>
      <w:r w:rsidR="00822E13">
        <w:rPr>
          <w:noProof/>
        </w:rPr>
        <mc:AlternateContent>
          <mc:Choice Requires="wps">
            <w:drawing>
              <wp:anchor distT="0" distB="0" distL="114300" distR="114300" simplePos="0" relativeHeight="251654656" behindDoc="0" locked="0" layoutInCell="1" allowOverlap="1" wp14:anchorId="69D61556" wp14:editId="54FD747C">
                <wp:simplePos x="0" y="0"/>
                <wp:positionH relativeFrom="page">
                  <wp:posOffset>-123825</wp:posOffset>
                </wp:positionH>
                <wp:positionV relativeFrom="page">
                  <wp:posOffset>8267700</wp:posOffset>
                </wp:positionV>
                <wp:extent cx="8013700" cy="304800"/>
                <wp:effectExtent l="15875" t="12700" r="22225" b="254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3700" cy="304800"/>
                        </a:xfrm>
                        <a:prstGeom prst="rect">
                          <a:avLst/>
                        </a:prstGeom>
                        <a:solidFill>
                          <a:srgbClr val="7F7F7F"/>
                        </a:solidFill>
                        <a:ln w="38100" cap="flat">
                          <a:solidFill>
                            <a:srgbClr val="A5A5A5"/>
                          </a:solidFill>
                          <a:prstDash val="solid"/>
                          <a:round/>
                          <a:headEnd/>
                          <a:tailEnd/>
                        </a:ln>
                      </wps:spPr>
                      <wps:txbx>
                        <w:txbxContent>
                          <w:p w14:paraId="7BF5A5E7" w14:textId="77777777" w:rsidR="00000000" w:rsidRDefault="00BA744A">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61556" id="Rectangle 3" o:spid="_x0000_s1027" style="position:absolute;left:0;text-align:left;margin-left:-9.75pt;margin-top:651pt;width:631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" fillcolor="#7f7f7f" strokecolor="#a5a5a5" strokeweight="3pt">
                <v:stroke joinstyle="round"/>
                <v:path arrowok="t"/>
                <v:textbox inset="3pt,3pt,3pt,3pt">
                  <w:txbxContent>
                    <w:p w14:paraId="7BF5A5E7" w14:textId="77777777" w:rsidR="00000000" w:rsidRDefault="00BA744A">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sidR="00822E13">
        <w:rPr>
          <w:noProof/>
        </w:rPr>
        <mc:AlternateContent>
          <mc:Choice Requires="wps">
            <w:drawing>
              <wp:anchor distT="0" distB="0" distL="114300" distR="114300" simplePos="0" relativeHeight="251655680" behindDoc="0" locked="0" layoutInCell="1" allowOverlap="1" wp14:anchorId="1A6A96A3" wp14:editId="062199AD">
                <wp:simplePos x="0" y="0"/>
                <wp:positionH relativeFrom="page">
                  <wp:posOffset>-9525</wp:posOffset>
                </wp:positionH>
                <wp:positionV relativeFrom="page">
                  <wp:posOffset>8572500</wp:posOffset>
                </wp:positionV>
                <wp:extent cx="7899400" cy="1504950"/>
                <wp:effectExtent l="104775" t="101600" r="111125" b="12065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99400" cy="1504950"/>
                        </a:xfrm>
                        <a:prstGeom prst="rect">
                          <a:avLst/>
                        </a:prstGeom>
                        <a:solidFill>
                          <a:srgbClr val="FFFFFF"/>
                        </a:solidFill>
                        <a:ln w="38100" cap="flat">
                          <a:solidFill>
                            <a:srgbClr val="FFFFFF"/>
                          </a:solidFill>
                          <a:prstDash val="solid"/>
                          <a:round/>
                          <a:headEnd/>
                          <a:tailEnd/>
                        </a:ln>
                        <a:effectLst>
                          <a:outerShdw blurRad="63500" dist="28398" dir="3806097" algn="ctr" rotWithShape="0">
                            <a:srgbClr val="7F7F7F">
                              <a:alpha val="50000"/>
                            </a:srgbClr>
                          </a:outerShdw>
                        </a:effectLst>
                      </wps:spPr>
                      <wps:txbx>
                        <w:txbxContent>
                          <w:p w14:paraId="7E2535B5" w14:textId="77777777" w:rsidR="00000000" w:rsidRDefault="00BA744A">
                            <w:pPr>
                              <w:pStyle w:val="FreeForm"/>
                              <w:rPr>
                                <w:rFonts w:ascii="Times New Roman" w:eastAsia="Times New Roman" w:hAnsi="Times New Roman"/>
                                <w:color w:val="auto"/>
                                <w:sz w:val="20"/>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A96A3" id="Rectangle 4" o:spid="_x0000_s1028" style="position:absolute;left:0;text-align:left;margin-left:-.75pt;margin-top:675pt;width:622pt;height:118.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" strokecolor="white" strokeweight="3pt">
                <v:stroke joinstyle="round"/>
                <v:shadow on="t" color="#7f7f7f" opacity=".5" offset="1pt,2pt"/>
                <v:path arrowok="t"/>
                <v:textbox inset="3pt,3pt,3pt,3pt">
                  <w:txbxContent>
                    <w:p w14:paraId="7E2535B5" w14:textId="77777777" w:rsidR="00000000" w:rsidRDefault="00BA744A">
                      <w:pPr>
                        <w:pStyle w:val="FreeForm"/>
                        <w:rPr>
                          <w:rFonts w:ascii="Times New Roman" w:eastAsia="Times New Roman" w:hAnsi="Times New Roman"/>
                          <w:color w:val="auto"/>
                          <w:sz w:val="20"/>
                          <w:lang w:val="en-US" w:eastAsia="en-US" w:bidi="x-none"/>
                        </w:rPr>
                      </w:pPr>
                    </w:p>
                  </w:txbxContent>
                </v:textbox>
                <w10:wrap anchorx="page" anchory="page"/>
              </v:rect>
            </w:pict>
          </mc:Fallback>
        </mc:AlternateContent>
      </w:r>
      <w:r w:rsidR="00822E13">
        <w:rPr>
          <w:noProof/>
        </w:rPr>
        <mc:AlternateContent>
          <mc:Choice Requires="wps">
            <w:drawing>
              <wp:anchor distT="0" distB="0" distL="114300" distR="114300" simplePos="0" relativeHeight="251656704" behindDoc="0" locked="0" layoutInCell="1" allowOverlap="1" wp14:anchorId="521126A3" wp14:editId="77041C2B">
                <wp:simplePos x="0" y="0"/>
                <wp:positionH relativeFrom="page">
                  <wp:posOffset>837565</wp:posOffset>
                </wp:positionH>
                <wp:positionV relativeFrom="page">
                  <wp:posOffset>5083810</wp:posOffset>
                </wp:positionV>
                <wp:extent cx="2927985" cy="1482090"/>
                <wp:effectExtent l="0" t="3810" r="635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7985" cy="148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ap="flat">
                              <a:solidFill>
                                <a:srgbClr val="000000"/>
                              </a:solidFill>
                              <a:round/>
                              <a:headEnd/>
                              <a:tailEnd/>
                            </a14:hiddenLine>
                          </a:ext>
                        </a:extLst>
                      </wps:spPr>
                      <wps:txbx>
                        <w:txbxContent>
                          <w:p w14:paraId="2572B344" w14:textId="77777777" w:rsidR="00000000" w:rsidRDefault="00BA744A">
                            <w:pPr>
                              <w:jc w:val="right"/>
                              <w:rPr>
                                <w:rFonts w:ascii="Arial" w:hAnsi="Arial"/>
                                <w:color w:val="B1B1B1"/>
                                <w:sz w:val="20"/>
                                <w:lang w:val="en-US"/>
                              </w:rPr>
                            </w:pPr>
                            <w:r>
                              <w:rPr>
                                <w:rFonts w:ascii="Arial" w:hAnsi="Arial"/>
                                <w:color w:val="B1B1B1"/>
                                <w:sz w:val="20"/>
                                <w:lang w:val="en-US"/>
                              </w:rPr>
                              <w:t>June 12, 2012</w:t>
                            </w:r>
                          </w:p>
                          <w:p w14:paraId="3C53F119" w14:textId="77777777" w:rsidR="00000000" w:rsidRDefault="00BA744A">
                            <w:pPr>
                              <w:jc w:val="right"/>
                              <w:rPr>
                                <w:rFonts w:ascii="Arial" w:hAnsi="Arial"/>
                                <w:color w:val="B1B1B1"/>
                                <w:sz w:val="20"/>
                                <w:lang w:val="en-US"/>
                              </w:rPr>
                            </w:pPr>
                          </w:p>
                          <w:p w14:paraId="7B552B2A" w14:textId="77777777" w:rsidR="00000000" w:rsidRDefault="00BA744A">
                            <w:pPr>
                              <w:rPr>
                                <w:rFonts w:ascii="Times New Roman" w:eastAsia="Times New Roman" w:hAnsi="Times New Roman"/>
                                <w:color w:val="auto"/>
                                <w:sz w:val="20"/>
                                <w:lang w:val="en-US" w:eastAsia="en-US" w:bidi="x-none"/>
                              </w:rPr>
                            </w:pPr>
                          </w:p>
                        </w:txbxContent>
                      </wps:txbx>
                      <wps:bodyPr rot="0" vert="horz" wrap="square" lIns="88900" tIns="88900" rIns="88900" bIns="889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126A3" id="Rectangle 5" o:spid="_x0000_s1029" style="position:absolute;left:0;text-align:left;margin-left:65.95pt;margin-top:400.3pt;width:230.55pt;height:11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" filled="f" stroked="f" strokeweight=".5pt">
                <v:stroke joinstyle="round"/>
                <v:path arrowok="t"/>
                <v:textbox inset="7pt,7pt,7pt,7pt">
                  <w:txbxContent>
                    <w:p w14:paraId="2572B344" w14:textId="77777777" w:rsidR="00000000" w:rsidRDefault="00BA744A">
                      <w:pPr>
                        <w:jc w:val="right"/>
                        <w:rPr>
                          <w:rFonts w:ascii="Arial" w:hAnsi="Arial"/>
                          <w:color w:val="B1B1B1"/>
                          <w:sz w:val="20"/>
                          <w:lang w:val="en-US"/>
                        </w:rPr>
                      </w:pPr>
                      <w:r>
                        <w:rPr>
                          <w:rFonts w:ascii="Arial" w:hAnsi="Arial"/>
                          <w:color w:val="B1B1B1"/>
                          <w:sz w:val="20"/>
                          <w:lang w:val="en-US"/>
                        </w:rPr>
                        <w:t>June 12, 2012</w:t>
                      </w:r>
                    </w:p>
                    <w:p w14:paraId="3C53F119" w14:textId="77777777" w:rsidR="00000000" w:rsidRDefault="00BA744A">
                      <w:pPr>
                        <w:jc w:val="right"/>
                        <w:rPr>
                          <w:rFonts w:ascii="Arial" w:hAnsi="Arial"/>
                          <w:color w:val="B1B1B1"/>
                          <w:sz w:val="20"/>
                          <w:lang w:val="en-US"/>
                        </w:rPr>
                      </w:pPr>
                    </w:p>
                    <w:p w14:paraId="7B552B2A" w14:textId="77777777" w:rsidR="00000000" w:rsidRDefault="00BA744A">
                      <w:pPr>
                        <w:rPr>
                          <w:rFonts w:ascii="Times New Roman" w:eastAsia="Times New Roman" w:hAnsi="Times New Roman"/>
                          <w:color w:val="auto"/>
                          <w:sz w:val="20"/>
                          <w:lang w:val="en-US" w:eastAsia="en-US" w:bidi="x-none"/>
                        </w:rPr>
                      </w:pPr>
                    </w:p>
                  </w:txbxContent>
                </v:textbox>
                <w10:wrap anchorx="page" anchory="page"/>
              </v:rect>
            </w:pict>
          </mc:Fallback>
        </mc:AlternateContent>
      </w:r>
      <w:r w:rsidR="00822E13">
        <w:rPr>
          <w:noProof/>
        </w:rPr>
        <mc:AlternateContent>
          <mc:Choice Requires="wps">
            <w:drawing>
              <wp:anchor distT="0" distB="0" distL="114300" distR="114300" simplePos="0" relativeHeight="251657728" behindDoc="0" locked="0" layoutInCell="1" allowOverlap="1" wp14:anchorId="73B99F78" wp14:editId="3327B68E">
                <wp:simplePos x="0" y="0"/>
                <wp:positionH relativeFrom="page">
                  <wp:posOffset>3752850</wp:posOffset>
                </wp:positionH>
                <wp:positionV relativeFrom="page">
                  <wp:posOffset>4982210</wp:posOffset>
                </wp:positionV>
                <wp:extent cx="3129280" cy="1587500"/>
                <wp:effectExtent l="6350" t="381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9280" cy="158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ap="flat">
                              <a:solidFill>
                                <a:srgbClr val="000000"/>
                              </a:solidFill>
                              <a:round/>
                              <a:headEnd/>
                              <a:tailEnd/>
                            </a14:hiddenLine>
                          </a:ext>
                        </a:extLst>
                      </wps:spPr>
                      <wps:txbx>
                        <w:txbxContent>
                          <w:p w14:paraId="1167AC05" w14:textId="77777777" w:rsidR="00000000" w:rsidRDefault="00BA744A">
                            <w:pPr>
                              <w:rPr>
                                <w:rFonts w:ascii="Arial" w:hAnsi="Arial"/>
                                <w:color w:val="B1B1B1"/>
                                <w:sz w:val="20"/>
                                <w:lang w:val="en-US"/>
                              </w:rPr>
                            </w:pPr>
                            <w:r>
                              <w:rPr>
                                <w:rFonts w:ascii="Arial" w:hAnsi="Arial"/>
                                <w:color w:val="B1B1B1"/>
                                <w:sz w:val="20"/>
                                <w:lang w:val="en-US"/>
                              </w:rPr>
                              <w:t>For: &lt;Your Name&gt;</w:t>
                            </w:r>
                          </w:p>
                          <w:p w14:paraId="513EE6F9" w14:textId="77777777" w:rsidR="00000000" w:rsidRDefault="00BA744A">
                            <w:pPr>
                              <w:rPr>
                                <w:rFonts w:ascii="Arial" w:hAnsi="Arial"/>
                                <w:color w:val="B1B1B1"/>
                                <w:sz w:val="20"/>
                                <w:lang w:val="en-US"/>
                              </w:rPr>
                            </w:pPr>
                          </w:p>
                          <w:p w14:paraId="752FD045" w14:textId="77777777" w:rsidR="00000000" w:rsidRDefault="00BA744A">
                            <w:pPr>
                              <w:rPr>
                                <w:rFonts w:ascii="Arial" w:hAnsi="Arial"/>
                                <w:color w:val="B1B1B1"/>
                                <w:sz w:val="20"/>
                                <w:lang w:val="en-US"/>
                              </w:rPr>
                            </w:pPr>
                            <w:r>
                              <w:rPr>
                                <w:rFonts w:ascii="Arial" w:hAnsi="Arial"/>
                                <w:color w:val="B1B1B1"/>
                                <w:sz w:val="20"/>
                                <w:lang w:val="en-US"/>
                              </w:rPr>
                              <w:t>By: &lt;Client Name&gt;</w:t>
                            </w:r>
                          </w:p>
                          <w:p w14:paraId="4655E3E6" w14:textId="77777777" w:rsidR="00000000" w:rsidRDefault="00BA744A">
                            <w:pPr>
                              <w:rPr>
                                <w:rFonts w:ascii="Times New Roman" w:eastAsia="Times New Roman" w:hAnsi="Times New Roman"/>
                                <w:color w:val="auto"/>
                                <w:sz w:val="20"/>
                                <w:lang w:val="en-US" w:eastAsia="en-US" w:bidi="x-none"/>
                              </w:rPr>
                            </w:pPr>
                          </w:p>
                        </w:txbxContent>
                      </wps:txbx>
                      <wps:bodyPr rot="0" vert="horz" wrap="square" lIns="88900" tIns="88900" rIns="88900" bIns="889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99F78" id="Rectangle 6" o:spid="_x0000_s1030" style="position:absolute;left:0;text-align:left;margin-left:295.5pt;margin-top:392.3pt;width:246.4pt;height:1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" filled="f" stroked="f" strokeweight=".5pt">
                <v:stroke joinstyle="round"/>
                <v:path arrowok="t"/>
                <v:textbox inset="7pt,7pt,7pt,7pt">
                  <w:txbxContent>
                    <w:p w14:paraId="1167AC05" w14:textId="77777777" w:rsidR="00000000" w:rsidRDefault="00BA744A">
                      <w:pPr>
                        <w:rPr>
                          <w:rFonts w:ascii="Arial" w:hAnsi="Arial"/>
                          <w:color w:val="B1B1B1"/>
                          <w:sz w:val="20"/>
                          <w:lang w:val="en-US"/>
                        </w:rPr>
                      </w:pPr>
                      <w:r>
                        <w:rPr>
                          <w:rFonts w:ascii="Arial" w:hAnsi="Arial"/>
                          <w:color w:val="B1B1B1"/>
                          <w:sz w:val="20"/>
                          <w:lang w:val="en-US"/>
                        </w:rPr>
                        <w:t>For: &lt;Your Name&gt;</w:t>
                      </w:r>
                    </w:p>
                    <w:p w14:paraId="513EE6F9" w14:textId="77777777" w:rsidR="00000000" w:rsidRDefault="00BA744A">
                      <w:pPr>
                        <w:rPr>
                          <w:rFonts w:ascii="Arial" w:hAnsi="Arial"/>
                          <w:color w:val="B1B1B1"/>
                          <w:sz w:val="20"/>
                          <w:lang w:val="en-US"/>
                        </w:rPr>
                      </w:pPr>
                    </w:p>
                    <w:p w14:paraId="752FD045" w14:textId="77777777" w:rsidR="00000000" w:rsidRDefault="00BA744A">
                      <w:pPr>
                        <w:rPr>
                          <w:rFonts w:ascii="Arial" w:hAnsi="Arial"/>
                          <w:color w:val="B1B1B1"/>
                          <w:sz w:val="20"/>
                          <w:lang w:val="en-US"/>
                        </w:rPr>
                      </w:pPr>
                      <w:r>
                        <w:rPr>
                          <w:rFonts w:ascii="Arial" w:hAnsi="Arial"/>
                          <w:color w:val="B1B1B1"/>
                          <w:sz w:val="20"/>
                          <w:lang w:val="en-US"/>
                        </w:rPr>
                        <w:t>By: &lt;Client Name&gt;</w:t>
                      </w:r>
                    </w:p>
                    <w:p w14:paraId="4655E3E6" w14:textId="77777777" w:rsidR="00000000" w:rsidRDefault="00BA744A">
                      <w:pPr>
                        <w:rPr>
                          <w:rFonts w:ascii="Times New Roman" w:eastAsia="Times New Roman" w:hAnsi="Times New Roman"/>
                          <w:color w:val="auto"/>
                          <w:sz w:val="20"/>
                          <w:lang w:val="en-US" w:eastAsia="en-US" w:bidi="x-none"/>
                        </w:rPr>
                      </w:pPr>
                    </w:p>
                  </w:txbxContent>
                </v:textbox>
                <w10:wrap anchorx="page" anchory="page"/>
              </v:rect>
            </w:pict>
          </mc:Fallback>
        </mc:AlternateContent>
      </w:r>
      <w:r w:rsidR="00822E13">
        <w:rPr>
          <w:noProof/>
        </w:rPr>
        <mc:AlternateContent>
          <mc:Choice Requires="wps">
            <w:drawing>
              <wp:anchor distT="0" distB="0" distL="114300" distR="114300" simplePos="0" relativeHeight="251658752" behindDoc="0" locked="0" layoutInCell="1" allowOverlap="1" wp14:anchorId="15933816" wp14:editId="4BDB56F1">
                <wp:simplePos x="0" y="0"/>
                <wp:positionH relativeFrom="page">
                  <wp:posOffset>53975</wp:posOffset>
                </wp:positionH>
                <wp:positionV relativeFrom="page">
                  <wp:posOffset>4153535</wp:posOffset>
                </wp:positionV>
                <wp:extent cx="7785100" cy="596265"/>
                <wp:effectExtent l="3175" t="635"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596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ap="flat">
                              <a:solidFill>
                                <a:srgbClr val="000000"/>
                              </a:solidFill>
                              <a:round/>
                              <a:headEnd/>
                              <a:tailEnd/>
                            </a14:hiddenLine>
                          </a:ext>
                        </a:extLst>
                      </wps:spPr>
                      <wps:txbx>
                        <w:txbxContent>
                          <w:p w14:paraId="7CD94766" w14:textId="77777777" w:rsidR="00000000" w:rsidRDefault="00BA744A">
                            <w:pPr>
                              <w:jc w:val="center"/>
                              <w:rPr>
                                <w:rFonts w:ascii="Times New Roman" w:eastAsia="Times New Roman" w:hAnsi="Times New Roman"/>
                                <w:color w:val="auto"/>
                                <w:sz w:val="20"/>
                                <w:lang w:val="en-US" w:eastAsia="en-US" w:bidi="x-none"/>
                              </w:rPr>
                            </w:pPr>
                            <w:r>
                              <w:rPr>
                                <w:rFonts w:ascii="Arial" w:hAnsi="Arial"/>
                                <w:color w:val="FFFEFE"/>
                                <w:sz w:val="40"/>
                                <w:lang w:val="en-US"/>
                              </w:rPr>
                              <w:t>&lt;</w:t>
                            </w:r>
                            <w:r>
                              <w:rPr>
                                <w:rFonts w:ascii="Arial" w:hAnsi="Arial"/>
                                <w:color w:val="FFFEFE"/>
                                <w:sz w:val="40"/>
                                <w:lang w:val="en-US"/>
                              </w:rPr>
                              <w:t>Proposal Name&gt;</w:t>
                            </w:r>
                          </w:p>
                        </w:txbxContent>
                      </wps:txbx>
                      <wps:bodyPr rot="0" vert="horz" wrap="square" lIns="88900" tIns="88900" rIns="88900" bIns="889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33816" id="Rectangle 7" o:spid="_x0000_s1031" style="position:absolute;left:0;text-align:left;margin-left:4.25pt;margin-top:327.05pt;width:613pt;height:46.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" filled="f" stroked="f" strokeweight=".5pt">
                <v:stroke joinstyle="round"/>
                <v:path arrowok="t"/>
                <v:textbox inset="7pt,7pt,7pt,7pt">
                  <w:txbxContent>
                    <w:p w14:paraId="7CD94766" w14:textId="77777777" w:rsidR="00000000" w:rsidRDefault="00BA744A">
                      <w:pPr>
                        <w:jc w:val="center"/>
                        <w:rPr>
                          <w:rFonts w:ascii="Times New Roman" w:eastAsia="Times New Roman" w:hAnsi="Times New Roman"/>
                          <w:color w:val="auto"/>
                          <w:sz w:val="20"/>
                          <w:lang w:val="en-US" w:eastAsia="en-US" w:bidi="x-none"/>
                        </w:rPr>
                      </w:pPr>
                      <w:r>
                        <w:rPr>
                          <w:rFonts w:ascii="Arial" w:hAnsi="Arial"/>
                          <w:color w:val="FFFEFE"/>
                          <w:sz w:val="40"/>
                          <w:lang w:val="en-US"/>
                        </w:rPr>
                        <w:t>&lt;</w:t>
                      </w:r>
                      <w:r>
                        <w:rPr>
                          <w:rFonts w:ascii="Arial" w:hAnsi="Arial"/>
                          <w:color w:val="FFFEFE"/>
                          <w:sz w:val="40"/>
                          <w:lang w:val="en-US"/>
                        </w:rPr>
                        <w:t>Proposal Name&gt;</w:t>
                      </w:r>
                    </w:p>
                  </w:txbxContent>
                </v:textbox>
                <w10:wrap anchorx="page" anchory="page"/>
              </v:rect>
            </w:pict>
          </mc:Fallback>
        </mc:AlternateContent>
      </w:r>
      <w:r w:rsidR="00822E13">
        <w:rPr>
          <w:noProof/>
        </w:rPr>
        <mc:AlternateContent>
          <mc:Choice Requires="wps">
            <w:drawing>
              <wp:anchor distT="0" distB="0" distL="114300" distR="114300" simplePos="0" relativeHeight="251659776" behindDoc="0" locked="0" layoutInCell="1" allowOverlap="1" wp14:anchorId="38A3492C" wp14:editId="6B3AECDB">
                <wp:simplePos x="0" y="0"/>
                <wp:positionH relativeFrom="page">
                  <wp:posOffset>3740150</wp:posOffset>
                </wp:positionH>
                <wp:positionV relativeFrom="page">
                  <wp:posOffset>8712200</wp:posOffset>
                </wp:positionV>
                <wp:extent cx="3910965" cy="1236345"/>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0965" cy="1236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ap="flat">
                              <a:solidFill>
                                <a:srgbClr val="000000"/>
                              </a:solidFill>
                              <a:round/>
                              <a:headEnd/>
                              <a:tailEnd/>
                            </a14:hiddenLine>
                          </a:ext>
                        </a:extLst>
                      </wps:spPr>
                      <wps:txbx>
                        <w:txbxContent>
                          <w:p w14:paraId="1330B6DF" w14:textId="77777777" w:rsidR="00000000" w:rsidRDefault="00822E13">
                            <w:pPr>
                              <w:rPr>
                                <w:rFonts w:ascii="Times New Roman" w:eastAsia="Times New Roman" w:hAnsi="Times New Roman"/>
                                <w:color w:val="auto"/>
                                <w:sz w:val="20"/>
                                <w:lang w:val="en-US" w:eastAsia="en-US" w:bidi="x-none"/>
                              </w:rPr>
                            </w:pPr>
                            <w:r>
                              <w:rPr>
                                <w:noProof/>
                                <w:lang w:val="en-US"/>
                              </w:rPr>
                              <w:drawing>
                                <wp:inline distT="0" distB="0" distL="0" distR="0" wp14:anchorId="0193E61F" wp14:editId="21EFE983">
                                  <wp:extent cx="2187575" cy="1058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ic1.jpg"/>
                                          <pic:cNvPicPr/>
                                        </pic:nvPicPr>
                                        <pic:blipFill>
                                          <a:blip r:embed="rId9">
                                            <a:extLst>
                                              <a:ext uri="{28A0092B-C50C-407E-A947-70E740481C1C}">
                                                <a14:useLocalDpi xmlns:a14="http://schemas.microsoft.com/office/drawing/2010/main" val="0"/>
                                              </a:ext>
                                            </a:extLst>
                                          </a:blip>
                                          <a:stretch>
                                            <a:fillRect/>
                                          </a:stretch>
                                        </pic:blipFill>
                                        <pic:spPr>
                                          <a:xfrm>
                                            <a:off x="0" y="0"/>
                                            <a:ext cx="2187575" cy="1058545"/>
                                          </a:xfrm>
                                          <a:prstGeom prst="rect">
                                            <a:avLst/>
                                          </a:prstGeom>
                                        </pic:spPr>
                                      </pic:pic>
                                    </a:graphicData>
                                  </a:graphic>
                                </wp:inline>
                              </w:drawing>
                            </w:r>
                            <w:r>
                              <w:rPr>
                                <w:noProof/>
                                <w:lang w:val="en-US"/>
                              </w:rPr>
                              <w:drawing>
                                <wp:inline distT="0" distB="0" distL="0" distR="0" wp14:anchorId="0BDE0D8D" wp14:editId="60BA99B9">
                                  <wp:extent cx="3721100" cy="96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100" cy="965200"/>
                                          </a:xfrm>
                                          <a:prstGeom prst="rect">
                                            <a:avLst/>
                                          </a:prstGeom>
                                          <a:noFill/>
                                          <a:ln>
                                            <a:noFill/>
                                          </a:ln>
                                        </pic:spPr>
                                      </pic:pic>
                                    </a:graphicData>
                                  </a:graphic>
                                </wp:inline>
                              </w:drawing>
                            </w:r>
                          </w:p>
                        </w:txbxContent>
                      </wps:txbx>
                      <wps:bodyPr rot="0" vert="horz" wrap="square" lIns="88900" tIns="88900" rIns="88900" bIns="889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3492C" id="Rectangle 8" o:spid="_x0000_s1032" style="position:absolute;left:0;text-align:left;margin-left:294.5pt;margin-top:686pt;width:307.95pt;height:97.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" filled="f" stroked="f" strokeweight=".5pt">
                <v:stroke joinstyle="round"/>
                <v:path arrowok="t"/>
                <v:textbox inset="7pt,7pt,7pt,7pt">
                  <w:txbxContent>
                    <w:p w14:paraId="1330B6DF" w14:textId="77777777" w:rsidR="00000000" w:rsidRDefault="00822E13">
                      <w:pPr>
                        <w:rPr>
                          <w:rFonts w:ascii="Times New Roman" w:eastAsia="Times New Roman" w:hAnsi="Times New Roman"/>
                          <w:color w:val="auto"/>
                          <w:sz w:val="20"/>
                          <w:lang w:val="en-US" w:eastAsia="en-US" w:bidi="x-none"/>
                        </w:rPr>
                      </w:pPr>
                      <w:r>
                        <w:rPr>
                          <w:noProof/>
                          <w:lang w:val="en-US"/>
                        </w:rPr>
                        <w:drawing>
                          <wp:inline distT="0" distB="0" distL="0" distR="0" wp14:anchorId="0193E61F" wp14:editId="21EFE983">
                            <wp:extent cx="2187575" cy="1058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ic1.jpg"/>
                                    <pic:cNvPicPr/>
                                  </pic:nvPicPr>
                                  <pic:blipFill>
                                    <a:blip r:embed="rId9">
                                      <a:extLst>
                                        <a:ext uri="{28A0092B-C50C-407E-A947-70E740481C1C}">
                                          <a14:useLocalDpi xmlns:a14="http://schemas.microsoft.com/office/drawing/2010/main" val="0"/>
                                        </a:ext>
                                      </a:extLst>
                                    </a:blip>
                                    <a:stretch>
                                      <a:fillRect/>
                                    </a:stretch>
                                  </pic:blipFill>
                                  <pic:spPr>
                                    <a:xfrm>
                                      <a:off x="0" y="0"/>
                                      <a:ext cx="2187575" cy="1058545"/>
                                    </a:xfrm>
                                    <a:prstGeom prst="rect">
                                      <a:avLst/>
                                    </a:prstGeom>
                                  </pic:spPr>
                                </pic:pic>
                              </a:graphicData>
                            </a:graphic>
                          </wp:inline>
                        </w:drawing>
                      </w:r>
                      <w:r>
                        <w:rPr>
                          <w:noProof/>
                          <w:lang w:val="en-US"/>
                        </w:rPr>
                        <w:drawing>
                          <wp:inline distT="0" distB="0" distL="0" distR="0" wp14:anchorId="0BDE0D8D" wp14:editId="60BA99B9">
                            <wp:extent cx="3721100" cy="96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100" cy="965200"/>
                                    </a:xfrm>
                                    <a:prstGeom prst="rect">
                                      <a:avLst/>
                                    </a:prstGeom>
                                    <a:noFill/>
                                    <a:ln>
                                      <a:noFill/>
                                    </a:ln>
                                  </pic:spPr>
                                </pic:pic>
                              </a:graphicData>
                            </a:graphic>
                          </wp:inline>
                        </w:drawing>
                      </w:r>
                    </w:p>
                  </w:txbxContent>
                </v:textbox>
                <w10:wrap anchorx="page" anchory="page"/>
              </v:rect>
            </w:pict>
          </mc:Fallback>
        </mc:AlternateContent>
      </w:r>
      <w:r w:rsidR="00822E13">
        <w:rPr>
          <w:noProof/>
        </w:rPr>
        <mc:AlternateContent>
          <mc:Choice Requires="wps">
            <w:drawing>
              <wp:anchor distT="0" distB="0" distL="114300" distR="114300" simplePos="0" relativeHeight="251661824" behindDoc="0" locked="0" layoutInCell="1" allowOverlap="1" wp14:anchorId="4E9D7F86" wp14:editId="0B321C29">
                <wp:simplePos x="0" y="0"/>
                <wp:positionH relativeFrom="page">
                  <wp:posOffset>3790950</wp:posOffset>
                </wp:positionH>
                <wp:positionV relativeFrom="page">
                  <wp:posOffset>4956810</wp:posOffset>
                </wp:positionV>
                <wp:extent cx="0" cy="605790"/>
                <wp:effectExtent l="19050" t="16510" r="19050" b="254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790"/>
                        </a:xfrm>
                        <a:prstGeom prst="line">
                          <a:avLst/>
                        </a:prstGeom>
                        <a:noFill/>
                        <a:ln w="9525" cap="flat">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CC894"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5pt,390.3pt" to="298.5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" strokecolor="#a5a5a5">
                <v:fill o:detectmouseclick="t"/>
                <w10:wrap anchorx="page" anchory="page"/>
              </v:line>
            </w:pict>
          </mc:Fallback>
        </mc:AlternateContent>
      </w:r>
      <w:r>
        <w:rPr>
          <w:rFonts w:ascii="Arial" w:hAnsi="Arial"/>
          <w:sz w:val="42"/>
          <w:lang w:val="en-US"/>
        </w:rPr>
        <w:t>mpany/Logo&gt;</w:t>
      </w:r>
    </w:p>
    <w:p w14:paraId="39C70DC3" w14:textId="77777777" w:rsidR="00000000" w:rsidRDefault="00BA744A">
      <w:pPr>
        <w:rPr>
          <w:rFonts w:ascii="Times New Roman" w:hAnsi="Times New Roman"/>
          <w:color w:val="464646"/>
          <w:lang w:val="en-US"/>
        </w:rPr>
      </w:pPr>
    </w:p>
    <w:p w14:paraId="2467D233" w14:textId="77777777" w:rsidR="00000000" w:rsidRDefault="00BA744A">
      <w:pPr>
        <w:rPr>
          <w:rFonts w:ascii="Times New Roman" w:hAnsi="Times New Roman"/>
          <w:lang w:val="en-US"/>
        </w:rPr>
      </w:pPr>
    </w:p>
    <w:p w14:paraId="3DF7B8A2" w14:textId="77777777" w:rsidR="00000000" w:rsidRDefault="00BA744A">
      <w:pPr>
        <w:rPr>
          <w:rFonts w:ascii="Times New Roman" w:hAnsi="Times New Roman"/>
          <w:color w:val="464646"/>
          <w:lang w:val="en-US"/>
        </w:rPr>
      </w:pPr>
    </w:p>
    <w:p w14:paraId="6372EAFA" w14:textId="77777777" w:rsidR="00000000" w:rsidRDefault="00BA744A">
      <w:pPr>
        <w:rPr>
          <w:rFonts w:ascii="Times New Roman" w:hAnsi="Times New Roman"/>
          <w:lang w:val="en-US"/>
        </w:rPr>
      </w:pPr>
    </w:p>
    <w:p w14:paraId="4AAD67A4" w14:textId="77777777" w:rsidR="00000000" w:rsidRDefault="00BA744A">
      <w:pPr>
        <w:spacing w:before="20" w:after="20" w:line="288" w:lineRule="auto"/>
        <w:rPr>
          <w:rFonts w:ascii="Times New Roman" w:hAnsi="Times New Roman"/>
          <w:sz w:val="20"/>
          <w:lang w:val="en-US"/>
        </w:rPr>
        <w:sectPr w:rsidR="000000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pPr>
    </w:p>
    <w:p w14:paraId="796DCADA" w14:textId="77777777" w:rsidR="00000000" w:rsidRDefault="00BA744A">
      <w:pPr>
        <w:pStyle w:val="Custom-Instructions"/>
      </w:pPr>
      <w:bookmarkStart w:id="2" w:name="hj8uv5ivkt33i"/>
      <w:bookmarkEnd w:id="2"/>
      <w:r>
        <w:rPr>
          <w:rFonts w:ascii="Arial Bold Italic" w:hAnsi="Arial Bold Italic"/>
        </w:rPr>
        <w:lastRenderedPageBreak/>
        <w:t>General Instructions:</w:t>
      </w:r>
      <w:r>
        <w:t xml:space="preserve"> Follow the italicized instructions for each section below to create your own persuasive web design proposal. Do your best to limit your proposal to 4-5 pages or less, as this should be all you</w:t>
      </w:r>
      <w:r>
        <w:t xml:space="preserve"> need to identify the client’s problem, propose your services as the solution to that problem, and help the client understand all the ways your services will benefit the client. A lot of designers focus on the new “look” or website aesthetics, but most cli</w:t>
      </w:r>
      <w:r>
        <w:t>ents are more interested in how the new design can help them get more customers and keep the ones they have. The most persuasive design proposals will connect the dots for the client; they’ll talk about how the new design elements will help the client make</w:t>
      </w:r>
      <w:r>
        <w:t xml:space="preserve"> more money. </w:t>
      </w:r>
    </w:p>
    <w:p w14:paraId="040C09F4" w14:textId="77777777" w:rsidR="00000000" w:rsidRDefault="00BA744A">
      <w:pPr>
        <w:spacing w:line="336" w:lineRule="auto"/>
        <w:rPr>
          <w:rFonts w:ascii="Arial Bold" w:hAnsi="Arial Bold"/>
          <w:sz w:val="28"/>
          <w:lang w:val="en-US"/>
        </w:rPr>
      </w:pPr>
    </w:p>
    <w:p w14:paraId="5CE699C0" w14:textId="77777777" w:rsidR="00000000" w:rsidRDefault="00BA744A">
      <w:pPr>
        <w:pStyle w:val="Custom-SectionTitles"/>
        <w:rPr>
          <w:rFonts w:ascii="Arial Bold" w:hAnsi="Arial Bold"/>
          <w:sz w:val="28"/>
        </w:rPr>
      </w:pPr>
      <w:r>
        <w:t>Goals and Objectives</w:t>
      </w:r>
    </w:p>
    <w:p w14:paraId="15A538DD" w14:textId="77777777" w:rsidR="00000000" w:rsidRDefault="00BA744A">
      <w:pPr>
        <w:pStyle w:val="normal0"/>
        <w:spacing w:line="336" w:lineRule="auto"/>
        <w:rPr>
          <w:lang w:val="en-US"/>
        </w:rPr>
      </w:pPr>
    </w:p>
    <w:p w14:paraId="7E832F27" w14:textId="77777777" w:rsidR="00000000" w:rsidRDefault="00BA744A">
      <w:pPr>
        <w:pStyle w:val="Custom-Instructions"/>
      </w:pPr>
      <w:r>
        <w:rPr>
          <w:rFonts w:ascii="Arial Bold Italic" w:hAnsi="Arial Bold Italic"/>
        </w:rPr>
        <w:t xml:space="preserve">Instructions: </w:t>
      </w:r>
      <w:r>
        <w:t>Use the first paragraph to identify the problem or frustration that led the prospective client to offer the design project in the first place. Then use 3-4 bullet points to break down different services yo</w:t>
      </w:r>
      <w:r>
        <w:t>u’ll provide to help the client overcome that problem or frustration. Begin each bullet point with an “action word.” Finally, use the paragraph after the bullet points to talk about the negative consequences that will happen if the client doesn’t fix the p</w:t>
      </w:r>
      <w:r>
        <w:t>roblem.</w:t>
      </w:r>
    </w:p>
    <w:p w14:paraId="09B4E634" w14:textId="77777777" w:rsidR="00000000" w:rsidRDefault="00BA744A">
      <w:pPr>
        <w:pStyle w:val="normal0"/>
        <w:spacing w:line="336" w:lineRule="auto"/>
        <w:rPr>
          <w:lang w:val="en-US"/>
        </w:rPr>
      </w:pPr>
    </w:p>
    <w:p w14:paraId="7BF01641" w14:textId="77777777" w:rsidR="00000000" w:rsidRDefault="00BA744A">
      <w:pPr>
        <w:pStyle w:val="normal0"/>
        <w:spacing w:line="336" w:lineRule="auto"/>
        <w:rPr>
          <w:lang w:val="en-US"/>
        </w:rPr>
      </w:pPr>
      <w:r>
        <w:rPr>
          <w:lang w:val="en-US"/>
        </w:rPr>
        <w:t>Establishing an online presence will allow {</w:t>
      </w:r>
      <w:proofErr w:type="spellStart"/>
      <w:r>
        <w:rPr>
          <w:lang w:val="en-US"/>
        </w:rPr>
        <w:t>client_name</w:t>
      </w:r>
      <w:proofErr w:type="spellEnd"/>
      <w:r>
        <w:rPr>
          <w:lang w:val="en-US"/>
        </w:rPr>
        <w:t>} to engage with its customers all around the world, but doing so effectively requires a website that reflects its unique business identity. {</w:t>
      </w:r>
      <w:proofErr w:type="spellStart"/>
      <w:r>
        <w:rPr>
          <w:lang w:val="en-US"/>
        </w:rPr>
        <w:t>client_name</w:t>
      </w:r>
      <w:proofErr w:type="spellEnd"/>
      <w:r>
        <w:rPr>
          <w:lang w:val="en-US"/>
        </w:rPr>
        <w:t xml:space="preserve">} should avoid prepackaged designs and </w:t>
      </w:r>
      <w:r>
        <w:rPr>
          <w:lang w:val="en-US"/>
        </w:rPr>
        <w:t>opt for a unique design that not only looks great, but meshes perfectly with its long-term vision. In short, {</w:t>
      </w:r>
      <w:proofErr w:type="spellStart"/>
      <w:r>
        <w:rPr>
          <w:lang w:val="en-US"/>
        </w:rPr>
        <w:t>client_name</w:t>
      </w:r>
      <w:proofErr w:type="spellEnd"/>
      <w:r>
        <w:rPr>
          <w:lang w:val="en-US"/>
        </w:rPr>
        <w:t>} needs a site that:</w:t>
      </w:r>
    </w:p>
    <w:p w14:paraId="4492B2C0" w14:textId="77777777" w:rsidR="00000000" w:rsidRDefault="00BA744A">
      <w:pPr>
        <w:pStyle w:val="normal0"/>
        <w:spacing w:line="336" w:lineRule="auto"/>
        <w:rPr>
          <w:lang w:val="en-US"/>
        </w:rPr>
      </w:pPr>
    </w:p>
    <w:p w14:paraId="4AE04265" w14:textId="77777777" w:rsidR="00000000" w:rsidRDefault="00BA744A">
      <w:pPr>
        <w:pStyle w:val="normal0"/>
        <w:numPr>
          <w:ilvl w:val="0"/>
          <w:numId w:val="1"/>
        </w:numPr>
        <w:tabs>
          <w:tab w:val="clear" w:pos="358"/>
          <w:tab w:val="num" w:pos="720"/>
        </w:tabs>
        <w:spacing w:line="336" w:lineRule="auto"/>
        <w:ind w:left="720" w:hanging="358"/>
        <w:rPr>
          <w:rFonts w:ascii="Arial Bold Italic" w:hAnsi="Arial Bold Italic"/>
          <w:lang w:val="en-US"/>
        </w:rPr>
      </w:pPr>
      <w:r>
        <w:rPr>
          <w:lang w:val="en-US"/>
        </w:rPr>
        <w:t xml:space="preserve">Integrates layout, logos, and custom graphics seamlessly into a single digital platform </w:t>
      </w:r>
    </w:p>
    <w:p w14:paraId="186003F2" w14:textId="77777777" w:rsidR="00000000" w:rsidRDefault="00BA744A">
      <w:pPr>
        <w:pStyle w:val="normal0"/>
        <w:numPr>
          <w:ilvl w:val="0"/>
          <w:numId w:val="1"/>
        </w:numPr>
        <w:tabs>
          <w:tab w:val="clear" w:pos="358"/>
          <w:tab w:val="num" w:pos="720"/>
        </w:tabs>
        <w:spacing w:line="336" w:lineRule="auto"/>
        <w:ind w:left="720" w:hanging="358"/>
        <w:rPr>
          <w:rFonts w:ascii="Arial Bold Italic" w:hAnsi="Arial Bold Italic"/>
          <w:lang w:val="en-US"/>
        </w:rPr>
      </w:pPr>
      <w:r>
        <w:rPr>
          <w:lang w:val="en-US"/>
        </w:rPr>
        <w:t>Is easy to customize and</w:t>
      </w:r>
      <w:r>
        <w:rPr>
          <w:lang w:val="en-US"/>
        </w:rPr>
        <w:t xml:space="preserve"> maintain without sacrificing quality</w:t>
      </w:r>
    </w:p>
    <w:p w14:paraId="368419EE" w14:textId="77777777" w:rsidR="00000000" w:rsidRDefault="00BA744A">
      <w:pPr>
        <w:pStyle w:val="normal0"/>
        <w:numPr>
          <w:ilvl w:val="0"/>
          <w:numId w:val="1"/>
        </w:numPr>
        <w:tabs>
          <w:tab w:val="clear" w:pos="358"/>
          <w:tab w:val="num" w:pos="720"/>
        </w:tabs>
        <w:spacing w:line="336" w:lineRule="auto"/>
        <w:ind w:left="720" w:hanging="358"/>
        <w:rPr>
          <w:rFonts w:ascii="Arial Bold Italic" w:hAnsi="Arial Bold Italic"/>
          <w:lang w:val="en-US"/>
        </w:rPr>
      </w:pPr>
      <w:r>
        <w:rPr>
          <w:lang w:val="en-US"/>
        </w:rPr>
        <w:t>Looks great regardless of whether visitors view it on a computer, tablet, or mobile device</w:t>
      </w:r>
    </w:p>
    <w:p w14:paraId="04E39016" w14:textId="77777777" w:rsidR="00000000" w:rsidRDefault="00BA744A">
      <w:pPr>
        <w:pStyle w:val="normal0"/>
        <w:spacing w:line="336" w:lineRule="auto"/>
        <w:rPr>
          <w:lang w:val="en-US"/>
        </w:rPr>
      </w:pPr>
    </w:p>
    <w:p w14:paraId="291B608E" w14:textId="77777777" w:rsidR="00000000" w:rsidRDefault="00BA744A">
      <w:pPr>
        <w:pStyle w:val="normal0"/>
        <w:spacing w:line="336" w:lineRule="auto"/>
        <w:rPr>
          <w:lang w:val="en-US"/>
        </w:rPr>
      </w:pPr>
      <w:r>
        <w:rPr>
          <w:lang w:val="en-US"/>
        </w:rPr>
        <w:t>{</w:t>
      </w:r>
      <w:proofErr w:type="spellStart"/>
      <w:r>
        <w:rPr>
          <w:lang w:val="en-US"/>
        </w:rPr>
        <w:t>client_name</w:t>
      </w:r>
      <w:proofErr w:type="spellEnd"/>
      <w:r>
        <w:rPr>
          <w:lang w:val="en-US"/>
        </w:rPr>
        <w:t>} needs an online platform to engage with visitors and persuade them to do business with it. However, you won't be</w:t>
      </w:r>
      <w:r>
        <w:rPr>
          <w:lang w:val="en-US"/>
        </w:rPr>
        <w:t xml:space="preserve"> able to accomplish these goals if your website blends in with all the other bland business sites your visitors are accustomed to navigating away from.  </w:t>
      </w:r>
    </w:p>
    <w:p w14:paraId="1A53E2C8" w14:textId="77777777" w:rsidR="00000000" w:rsidRDefault="00BA744A">
      <w:pPr>
        <w:pStyle w:val="normal0"/>
        <w:spacing w:line="336" w:lineRule="auto"/>
        <w:rPr>
          <w:lang w:val="en-US"/>
        </w:rPr>
      </w:pPr>
      <w:r>
        <w:rPr>
          <w:lang w:val="en-US"/>
        </w:rPr>
        <w:t xml:space="preserve">     </w:t>
      </w:r>
    </w:p>
    <w:p w14:paraId="1F2FD92B" w14:textId="77777777" w:rsidR="00000000" w:rsidRDefault="00BA744A">
      <w:pPr>
        <w:pStyle w:val="Custom-SectionTitles"/>
        <w:rPr>
          <w:rFonts w:ascii="Arial Bold" w:hAnsi="Arial Bold"/>
          <w:sz w:val="28"/>
        </w:rPr>
      </w:pPr>
      <w:bookmarkStart w:id="3" w:name="hwwld9xvw5lmh"/>
      <w:bookmarkEnd w:id="3"/>
      <w:r>
        <w:t>Delivering Results</w:t>
      </w:r>
    </w:p>
    <w:p w14:paraId="09AAF72E" w14:textId="77777777" w:rsidR="00000000" w:rsidRDefault="00BA744A">
      <w:pPr>
        <w:pStyle w:val="normal0"/>
        <w:spacing w:line="336" w:lineRule="auto"/>
        <w:rPr>
          <w:lang w:val="en-US"/>
        </w:rPr>
      </w:pPr>
    </w:p>
    <w:p w14:paraId="7ED947CB" w14:textId="77777777" w:rsidR="00000000" w:rsidRDefault="00BA744A">
      <w:pPr>
        <w:pStyle w:val="Custom-Instructions"/>
      </w:pPr>
      <w:r>
        <w:rPr>
          <w:rFonts w:ascii="Arial Bold Italic" w:hAnsi="Arial Bold Italic"/>
        </w:rPr>
        <w:t>Instructions:</w:t>
      </w:r>
      <w:r>
        <w:t xml:space="preserve"> Use 3-4 bulleted sections to describe positive results your se</w:t>
      </w:r>
      <w:r>
        <w:t xml:space="preserve">rvices will create for the client. Focus on major results you think the client will value the most. Spend a few lines after </w:t>
      </w:r>
      <w:r>
        <w:lastRenderedPageBreak/>
        <w:t>each result you list to 1) describe why the result is helpful to the client’s business; and 2) break down the actions you’ll take to</w:t>
      </w:r>
      <w:r>
        <w:t xml:space="preserve"> create that result for the client.    </w:t>
      </w:r>
    </w:p>
    <w:p w14:paraId="70A43DC4" w14:textId="77777777" w:rsidR="00000000" w:rsidRDefault="00BA744A">
      <w:pPr>
        <w:pStyle w:val="normal0"/>
        <w:spacing w:line="336" w:lineRule="auto"/>
        <w:rPr>
          <w:lang w:val="en-US"/>
        </w:rPr>
      </w:pPr>
    </w:p>
    <w:p w14:paraId="67E26E54" w14:textId="77777777" w:rsidR="00000000" w:rsidRDefault="00BA744A">
      <w:pPr>
        <w:pStyle w:val="normal0"/>
        <w:spacing w:line="336" w:lineRule="auto"/>
        <w:rPr>
          <w:lang w:val="en-US"/>
        </w:rPr>
      </w:pPr>
      <w:r>
        <w:rPr>
          <w:lang w:val="en-US"/>
        </w:rPr>
        <w:t>{</w:t>
      </w:r>
      <w:proofErr w:type="spellStart"/>
      <w:r>
        <w:rPr>
          <w:lang w:val="en-US"/>
        </w:rPr>
        <w:t>my_company</w:t>
      </w:r>
      <w:proofErr w:type="spellEnd"/>
      <w:r>
        <w:rPr>
          <w:lang w:val="en-US"/>
        </w:rPr>
        <w:t>}’s web design services will deliver the following results for {</w:t>
      </w:r>
      <w:proofErr w:type="spellStart"/>
      <w:r>
        <w:rPr>
          <w:lang w:val="en-US"/>
        </w:rPr>
        <w:t>client_name</w:t>
      </w:r>
      <w:proofErr w:type="spellEnd"/>
      <w:r>
        <w:rPr>
          <w:lang w:val="en-US"/>
        </w:rPr>
        <w:t>}:</w:t>
      </w:r>
    </w:p>
    <w:p w14:paraId="74AF7C88" w14:textId="77777777" w:rsidR="00000000" w:rsidRDefault="00BA744A">
      <w:pPr>
        <w:pStyle w:val="normal0"/>
        <w:spacing w:line="336" w:lineRule="auto"/>
        <w:rPr>
          <w:lang w:val="en-US"/>
        </w:rPr>
      </w:pPr>
      <w:r>
        <w:rPr>
          <w:lang w:val="en-US"/>
        </w:rPr>
        <w:t xml:space="preserve">           </w:t>
      </w:r>
    </w:p>
    <w:p w14:paraId="0B495C74" w14:textId="77777777" w:rsidR="00000000" w:rsidRDefault="00BA744A">
      <w:pPr>
        <w:pStyle w:val="normal0"/>
        <w:numPr>
          <w:ilvl w:val="0"/>
          <w:numId w:val="2"/>
        </w:numPr>
        <w:tabs>
          <w:tab w:val="clear" w:pos="358"/>
          <w:tab w:val="num" w:pos="720"/>
        </w:tabs>
        <w:spacing w:line="336" w:lineRule="auto"/>
        <w:ind w:left="720" w:hanging="358"/>
        <w:rPr>
          <w:rFonts w:ascii="Arial Bold" w:hAnsi="Arial Bold"/>
          <w:lang w:val="en-US"/>
        </w:rPr>
      </w:pPr>
      <w:r>
        <w:rPr>
          <w:rFonts w:ascii="Arial Bold" w:hAnsi="Arial Bold"/>
          <w:lang w:val="en-US"/>
        </w:rPr>
        <w:t>A layout that catches the eye on computers, tablets, and mobile devices</w:t>
      </w:r>
      <w:r>
        <w:rPr>
          <w:lang w:val="en-US"/>
        </w:rPr>
        <w:t xml:space="preserve"> – All of our designs are based on a respon</w:t>
      </w:r>
      <w:r>
        <w:rPr>
          <w:lang w:val="en-US"/>
        </w:rPr>
        <w:t>sive framework, which allows your site to adapt according to the device used to access it. This framework will ensure your site always displays just the way you intended it to.</w:t>
      </w:r>
    </w:p>
    <w:p w14:paraId="186C891D" w14:textId="77777777" w:rsidR="00000000" w:rsidRDefault="00BA744A">
      <w:pPr>
        <w:pStyle w:val="normal0"/>
        <w:numPr>
          <w:ilvl w:val="0"/>
          <w:numId w:val="2"/>
        </w:numPr>
        <w:tabs>
          <w:tab w:val="clear" w:pos="358"/>
          <w:tab w:val="num" w:pos="720"/>
        </w:tabs>
        <w:spacing w:line="336" w:lineRule="auto"/>
        <w:ind w:left="720" w:hanging="358"/>
        <w:rPr>
          <w:rFonts w:ascii="Arial Bold" w:hAnsi="Arial Bold"/>
          <w:lang w:val="en-US"/>
        </w:rPr>
      </w:pPr>
      <w:r>
        <w:rPr>
          <w:rFonts w:ascii="Arial Bold" w:hAnsi="Arial Bold"/>
          <w:lang w:val="en-US"/>
        </w:rPr>
        <w:t>Custom logos and graphics incorporated into your website</w:t>
      </w:r>
      <w:r>
        <w:rPr>
          <w:lang w:val="en-US"/>
        </w:rPr>
        <w:t xml:space="preserve"> – Slapping cheap-looki</w:t>
      </w:r>
      <w:r>
        <w:rPr>
          <w:lang w:val="en-US"/>
        </w:rPr>
        <w:t xml:space="preserve">ng logos and graphics onto a website at the last minute can ruin an otherwise great design. Our graphic designers consult with you before your design is finalized so we can inject your graphic identity into your site in a way that enhances – not blemishes </w:t>
      </w:r>
      <w:r>
        <w:rPr>
          <w:lang w:val="en-US"/>
        </w:rPr>
        <w:t xml:space="preserve">– it. </w:t>
      </w:r>
    </w:p>
    <w:p w14:paraId="16D4CF24" w14:textId="77777777" w:rsidR="00000000" w:rsidRDefault="00BA744A">
      <w:pPr>
        <w:pStyle w:val="normal0"/>
        <w:numPr>
          <w:ilvl w:val="0"/>
          <w:numId w:val="2"/>
        </w:numPr>
        <w:tabs>
          <w:tab w:val="clear" w:pos="358"/>
          <w:tab w:val="num" w:pos="720"/>
        </w:tabs>
        <w:spacing w:line="336" w:lineRule="auto"/>
        <w:ind w:left="720" w:hanging="358"/>
        <w:rPr>
          <w:rFonts w:ascii="Arial Bold" w:hAnsi="Arial Bold"/>
          <w:lang w:val="en-US"/>
        </w:rPr>
      </w:pPr>
      <w:r>
        <w:rPr>
          <w:rFonts w:ascii="Arial Bold" w:hAnsi="Arial Bold"/>
          <w:lang w:val="en-US"/>
        </w:rPr>
        <w:t>Painless website customization and maintenance –</w:t>
      </w:r>
      <w:r>
        <w:rPr>
          <w:lang w:val="en-US"/>
        </w:rPr>
        <w:t xml:space="preserve"> A great website should be able to grow with the business it represents. We don’t want you to be forced to hire a tech wizard every time you need to adjust your website, and you won’t have to because y</w:t>
      </w:r>
      <w:r>
        <w:rPr>
          <w:lang w:val="en-US"/>
        </w:rPr>
        <w:t>ou’ll have a powerful content management system that’s easy to use – even without a lot of technical knowledge.</w:t>
      </w:r>
    </w:p>
    <w:p w14:paraId="7D1B54FE" w14:textId="77777777" w:rsidR="00000000" w:rsidRDefault="00BA744A">
      <w:pPr>
        <w:pStyle w:val="normal0"/>
        <w:spacing w:line="336" w:lineRule="auto"/>
        <w:rPr>
          <w:lang w:val="en-US"/>
        </w:rPr>
      </w:pPr>
    </w:p>
    <w:p w14:paraId="1C9887F7" w14:textId="77777777" w:rsidR="00000000" w:rsidRDefault="00BA744A">
      <w:pPr>
        <w:pStyle w:val="Custom-SectionTitles"/>
        <w:rPr>
          <w:rFonts w:ascii="Arial Bold" w:hAnsi="Arial Bold"/>
          <w:sz w:val="28"/>
        </w:rPr>
      </w:pPr>
      <w:bookmarkStart w:id="4" w:name="h7gwm1wq2b511"/>
      <w:bookmarkEnd w:id="4"/>
      <w:r>
        <w:t>Recommendations for Your Company</w:t>
      </w:r>
    </w:p>
    <w:p w14:paraId="22A4D397" w14:textId="77777777" w:rsidR="00000000" w:rsidRDefault="00BA744A">
      <w:pPr>
        <w:pStyle w:val="normal0"/>
        <w:spacing w:line="336" w:lineRule="auto"/>
        <w:rPr>
          <w:lang w:val="en-US"/>
        </w:rPr>
      </w:pPr>
    </w:p>
    <w:p w14:paraId="28561EED" w14:textId="77777777" w:rsidR="00000000" w:rsidRDefault="00BA744A">
      <w:pPr>
        <w:pStyle w:val="Custom-Instructions"/>
      </w:pPr>
      <w:r>
        <w:rPr>
          <w:rFonts w:ascii="Arial Bold Italic" w:hAnsi="Arial Bold Italic"/>
        </w:rPr>
        <w:t>Instructions:</w:t>
      </w:r>
      <w:r>
        <w:t xml:space="preserve"> Use this section to talk about the specific combination of services you believe will solve the </w:t>
      </w:r>
      <w:r>
        <w:t xml:space="preserve">client’s problem. Under each recommendation, talk about: 1) what actions you will take to execute it; and 2) how those actions will benefit the client. Don’t be afraid to recommend related services (such as hosting or logo design) if you believe they will </w:t>
      </w:r>
      <w:r>
        <w:t>help the client fix their problem.</w:t>
      </w:r>
    </w:p>
    <w:p w14:paraId="0AED2020" w14:textId="77777777" w:rsidR="00000000" w:rsidRDefault="00BA744A">
      <w:pPr>
        <w:pStyle w:val="normal0"/>
        <w:spacing w:line="336" w:lineRule="auto"/>
        <w:rPr>
          <w:lang w:val="en-US"/>
        </w:rPr>
      </w:pPr>
    </w:p>
    <w:p w14:paraId="45F61DAD" w14:textId="77777777" w:rsidR="00000000" w:rsidRDefault="00BA744A">
      <w:pPr>
        <w:pStyle w:val="normal0"/>
        <w:spacing w:line="336" w:lineRule="auto"/>
        <w:rPr>
          <w:lang w:val="en-US"/>
        </w:rPr>
      </w:pPr>
      <w:r>
        <w:rPr>
          <w:lang w:val="en-US"/>
        </w:rPr>
        <w:t>For {</w:t>
      </w:r>
      <w:proofErr w:type="spellStart"/>
      <w:r>
        <w:rPr>
          <w:lang w:val="en-US"/>
        </w:rPr>
        <w:t>client_name</w:t>
      </w:r>
      <w:proofErr w:type="spellEnd"/>
      <w:r>
        <w:rPr>
          <w:lang w:val="en-US"/>
        </w:rPr>
        <w:t xml:space="preserve">} to achieve the goals and objectives described above, we recommend the following web design services as part of our online presence solution: </w:t>
      </w:r>
    </w:p>
    <w:p w14:paraId="0DDD5C94" w14:textId="77777777" w:rsidR="00000000" w:rsidRDefault="00BA744A">
      <w:pPr>
        <w:pStyle w:val="normal0"/>
        <w:spacing w:line="336" w:lineRule="auto"/>
        <w:rPr>
          <w:lang w:val="en-US"/>
        </w:rPr>
      </w:pPr>
    </w:p>
    <w:p w14:paraId="00354E5F" w14:textId="77777777" w:rsidR="00000000" w:rsidRDefault="00BA744A">
      <w:pPr>
        <w:pStyle w:val="normal0"/>
        <w:spacing w:line="336" w:lineRule="auto"/>
        <w:rPr>
          <w:lang w:val="en-US"/>
        </w:rPr>
      </w:pPr>
      <w:r>
        <w:rPr>
          <w:rFonts w:ascii="Arial Bold" w:hAnsi="Arial Bold"/>
          <w:lang w:val="en-US"/>
        </w:rPr>
        <w:t>Consultation with {</w:t>
      </w:r>
      <w:proofErr w:type="spellStart"/>
      <w:r>
        <w:rPr>
          <w:rFonts w:ascii="Arial Bold" w:hAnsi="Arial Bold"/>
          <w:lang w:val="en-US"/>
        </w:rPr>
        <w:t>my_company</w:t>
      </w:r>
      <w:proofErr w:type="spellEnd"/>
      <w:r>
        <w:rPr>
          <w:rFonts w:ascii="Arial Bold" w:hAnsi="Arial Bold"/>
          <w:lang w:val="en-US"/>
        </w:rPr>
        <w:t>} to Translate Your Vision int</w:t>
      </w:r>
      <w:r>
        <w:rPr>
          <w:rFonts w:ascii="Arial Bold" w:hAnsi="Arial Bold"/>
          <w:lang w:val="en-US"/>
        </w:rPr>
        <w:t>o a Website Design</w:t>
      </w:r>
    </w:p>
    <w:p w14:paraId="180C3342" w14:textId="77777777" w:rsidR="00000000" w:rsidRDefault="00BA744A">
      <w:pPr>
        <w:pStyle w:val="normal0"/>
        <w:spacing w:line="336" w:lineRule="auto"/>
        <w:rPr>
          <w:lang w:val="en-US"/>
        </w:rPr>
      </w:pPr>
    </w:p>
    <w:p w14:paraId="27172CEB" w14:textId="77777777" w:rsidR="00000000" w:rsidRDefault="00BA744A">
      <w:pPr>
        <w:pStyle w:val="normal0"/>
        <w:spacing w:line="336" w:lineRule="auto"/>
        <w:rPr>
          <w:lang w:val="en-US"/>
        </w:rPr>
      </w:pPr>
      <w:r>
        <w:rPr>
          <w:lang w:val="en-US"/>
        </w:rPr>
        <w:t>We’ll meet with you and listen to your vision of how you want your website to look. After we get your input, our designers will turn your thoughts into a detailed plan for a beautiful, professional website to achieve your vision.</w:t>
      </w:r>
    </w:p>
    <w:p w14:paraId="3F22EF38" w14:textId="77777777" w:rsidR="00000000" w:rsidRDefault="00BA744A">
      <w:pPr>
        <w:pStyle w:val="normal0"/>
        <w:spacing w:line="336" w:lineRule="auto"/>
        <w:rPr>
          <w:lang w:val="en-US"/>
        </w:rPr>
      </w:pPr>
    </w:p>
    <w:p w14:paraId="3A401E12" w14:textId="77777777" w:rsidR="00000000" w:rsidRDefault="00BA744A">
      <w:pPr>
        <w:pStyle w:val="normal0"/>
        <w:spacing w:line="336" w:lineRule="auto"/>
        <w:rPr>
          <w:lang w:val="en-US"/>
        </w:rPr>
      </w:pPr>
      <w:r>
        <w:rPr>
          <w:rFonts w:ascii="Arial Bold" w:hAnsi="Arial Bold"/>
          <w:lang w:val="en-US"/>
        </w:rPr>
        <w:lastRenderedPageBreak/>
        <w:t>Custo</w:t>
      </w:r>
      <w:r>
        <w:rPr>
          <w:rFonts w:ascii="Arial Bold" w:hAnsi="Arial Bold"/>
          <w:lang w:val="en-US"/>
        </w:rPr>
        <w:t>mized Logo and Graphics Design</w:t>
      </w:r>
    </w:p>
    <w:p w14:paraId="48CE7380" w14:textId="77777777" w:rsidR="00000000" w:rsidRDefault="00BA744A">
      <w:pPr>
        <w:pStyle w:val="normal0"/>
        <w:spacing w:line="336" w:lineRule="auto"/>
        <w:rPr>
          <w:lang w:val="en-US"/>
        </w:rPr>
      </w:pPr>
    </w:p>
    <w:p w14:paraId="3331E2F9" w14:textId="77777777" w:rsidR="00000000" w:rsidRDefault="00BA744A">
      <w:pPr>
        <w:pStyle w:val="normal0"/>
        <w:spacing w:line="336" w:lineRule="auto"/>
        <w:rPr>
          <w:lang w:val="en-US"/>
        </w:rPr>
      </w:pPr>
      <w:r>
        <w:rPr>
          <w:lang w:val="en-US"/>
        </w:rPr>
        <w:t xml:space="preserve">We’ll collaborate with you and discuss how to incorporate your graphic identity as an essential component of your new site. Our graphic designers will ask for your input and share their thoughts, paying special attention to </w:t>
      </w:r>
      <w:r>
        <w:rPr>
          <w:lang w:val="en-US"/>
        </w:rPr>
        <w:t xml:space="preserve">every detail along the way.  </w:t>
      </w:r>
    </w:p>
    <w:p w14:paraId="1BDD2C65" w14:textId="77777777" w:rsidR="00000000" w:rsidRDefault="00BA744A">
      <w:pPr>
        <w:pStyle w:val="normal0"/>
        <w:spacing w:line="336" w:lineRule="auto"/>
        <w:rPr>
          <w:lang w:val="en-US"/>
        </w:rPr>
      </w:pPr>
    </w:p>
    <w:p w14:paraId="0EFCF28A" w14:textId="77777777" w:rsidR="00000000" w:rsidRDefault="00BA744A">
      <w:pPr>
        <w:pStyle w:val="normal0"/>
        <w:spacing w:line="336" w:lineRule="auto"/>
        <w:rPr>
          <w:lang w:val="en-US"/>
        </w:rPr>
      </w:pPr>
      <w:r>
        <w:rPr>
          <w:rFonts w:ascii="Arial Bold" w:hAnsi="Arial Bold"/>
          <w:lang w:val="en-US"/>
        </w:rPr>
        <w:t>Creation of Professional Website That Achieves {</w:t>
      </w:r>
      <w:proofErr w:type="spellStart"/>
      <w:r>
        <w:rPr>
          <w:rFonts w:ascii="Arial Bold" w:hAnsi="Arial Bold"/>
          <w:lang w:val="en-US"/>
        </w:rPr>
        <w:t>client_name</w:t>
      </w:r>
      <w:proofErr w:type="spellEnd"/>
      <w:r>
        <w:rPr>
          <w:rFonts w:ascii="Arial Bold" w:hAnsi="Arial Bold"/>
          <w:lang w:val="en-US"/>
        </w:rPr>
        <w:t>}’s Vision</w:t>
      </w:r>
    </w:p>
    <w:p w14:paraId="18F1556D" w14:textId="77777777" w:rsidR="00000000" w:rsidRDefault="00BA744A">
      <w:pPr>
        <w:pStyle w:val="normal0"/>
        <w:spacing w:line="336" w:lineRule="auto"/>
        <w:rPr>
          <w:lang w:val="en-US"/>
        </w:rPr>
      </w:pPr>
    </w:p>
    <w:p w14:paraId="7D670066" w14:textId="77777777" w:rsidR="00000000" w:rsidRDefault="00BA744A">
      <w:pPr>
        <w:pStyle w:val="normal0"/>
        <w:spacing w:line="336" w:lineRule="auto"/>
        <w:rPr>
          <w:lang w:val="en-US"/>
        </w:rPr>
      </w:pPr>
      <w:r>
        <w:rPr>
          <w:lang w:val="en-US"/>
        </w:rPr>
        <w:t>We’ll take the logo and graphics we’ve created just for you and integrate them into a layout that matches your vision. The end result will be an eye-catch</w:t>
      </w:r>
      <w:r>
        <w:rPr>
          <w:lang w:val="en-US"/>
        </w:rPr>
        <w:t xml:space="preserve">ing, fully responsive website that represents who you are as a company, driven by a powerful open-source content management system. </w:t>
      </w:r>
    </w:p>
    <w:p w14:paraId="73874608" w14:textId="77777777" w:rsidR="00000000" w:rsidRDefault="00BA744A">
      <w:pPr>
        <w:pStyle w:val="normal0"/>
        <w:spacing w:line="336" w:lineRule="auto"/>
        <w:rPr>
          <w:lang w:val="en-US"/>
        </w:rPr>
      </w:pPr>
    </w:p>
    <w:p w14:paraId="2796A036" w14:textId="77777777" w:rsidR="00000000" w:rsidRDefault="00BA744A">
      <w:pPr>
        <w:pStyle w:val="Custom-SectionTitles"/>
        <w:rPr>
          <w:rFonts w:ascii="Arial Bold" w:hAnsi="Arial Bold"/>
          <w:sz w:val="28"/>
        </w:rPr>
      </w:pPr>
      <w:bookmarkStart w:id="5" w:name="h6gozh4dl0wxt"/>
      <w:bookmarkEnd w:id="5"/>
      <w:r>
        <w:t>Your Investment</w:t>
      </w:r>
    </w:p>
    <w:p w14:paraId="588D0278" w14:textId="77777777" w:rsidR="00000000" w:rsidRDefault="00BA744A">
      <w:pPr>
        <w:pStyle w:val="normal0"/>
        <w:spacing w:line="336" w:lineRule="auto"/>
        <w:rPr>
          <w:lang w:val="en-US"/>
        </w:rPr>
      </w:pPr>
    </w:p>
    <w:p w14:paraId="34A4A10B" w14:textId="77777777" w:rsidR="00000000" w:rsidRDefault="00BA744A">
      <w:pPr>
        <w:pStyle w:val="Custom-Instructions"/>
      </w:pPr>
      <w:r>
        <w:rPr>
          <w:rFonts w:ascii="Arial Bold Italic" w:hAnsi="Arial Bold Italic"/>
        </w:rPr>
        <w:t xml:space="preserve">Instructions: </w:t>
      </w:r>
      <w:r>
        <w:t xml:space="preserve">Estimate the price for your service package and come up with a label for it that describes </w:t>
      </w:r>
      <w:r>
        <w:t xml:space="preserve">a clear benefit to the client. Breaking down your service package into 3 or 4 chronological phases (if applicable) will help the client understand what will happen when, as well as make your solution appear valuable. But keep the breakdown at a high level </w:t>
      </w:r>
      <w:r>
        <w:t>and don’t break down your price; it’s crucial your price is easy to understand.</w:t>
      </w:r>
    </w:p>
    <w:p w14:paraId="2AC2E89B" w14:textId="77777777" w:rsidR="00000000" w:rsidRDefault="00BA744A">
      <w:pPr>
        <w:pStyle w:val="normal0"/>
        <w:spacing w:line="336" w:lineRule="auto"/>
        <w:rPr>
          <w:rFonts w:ascii="Arial Bold" w:hAnsi="Arial Bold"/>
          <w:lang w:val="en-US"/>
        </w:rPr>
      </w:pPr>
    </w:p>
    <w:tbl>
      <w:tblPr>
        <w:tblW w:w="0" w:type="auto"/>
        <w:tblInd w:w="60" w:type="dxa"/>
        <w:tblLayout w:type="fixed"/>
        <w:tblLook w:val="0000" w:firstRow="0" w:lastRow="0" w:firstColumn="0" w:lastColumn="0" w:noHBand="0" w:noVBand="0"/>
      </w:tblPr>
      <w:tblGrid>
        <w:gridCol w:w="7066"/>
        <w:gridCol w:w="1563"/>
      </w:tblGrid>
      <w:tr w:rsidR="00000000" w14:paraId="7368C508" w14:textId="77777777">
        <w:trPr>
          <w:cantSplit/>
          <w:trHeight w:val="240"/>
        </w:trPr>
        <w:tc>
          <w:tcPr>
            <w:tcW w:w="7066" w:type="dxa"/>
            <w:tcBorders>
              <w:top w:val="single" w:sz="4" w:space="0" w:color="999999"/>
              <w:left w:val="single" w:sz="4" w:space="0" w:color="999999"/>
              <w:bottom w:val="single" w:sz="4" w:space="0" w:color="999999"/>
              <w:right w:val="single" w:sz="4" w:space="0" w:color="999999"/>
            </w:tcBorders>
            <w:shd w:val="clear" w:color="auto" w:fill="CDCCCC"/>
            <w:tcMar>
              <w:top w:w="60" w:type="dxa"/>
              <w:left w:w="60" w:type="dxa"/>
              <w:bottom w:w="60" w:type="dxa"/>
              <w:right w:w="60" w:type="dxa"/>
            </w:tcMar>
          </w:tcPr>
          <w:p w14:paraId="12625256" w14:textId="77777777" w:rsidR="00000000" w:rsidRDefault="00BA744A">
            <w:pPr>
              <w:pStyle w:val="TableGrid1"/>
              <w:rPr>
                <w:rFonts w:ascii="Arial Bold" w:hAnsi="Arial Bold"/>
                <w:color w:val="1C1C1C"/>
                <w:sz w:val="22"/>
              </w:rPr>
            </w:pPr>
            <w:r>
              <w:rPr>
                <w:rFonts w:ascii="Arial Bold" w:hAnsi="Arial Bold"/>
                <w:color w:val="1C1C1C"/>
                <w:sz w:val="22"/>
              </w:rPr>
              <w:t>Service Item</w:t>
            </w:r>
          </w:p>
        </w:tc>
        <w:tc>
          <w:tcPr>
            <w:tcW w:w="1563" w:type="dxa"/>
            <w:tcBorders>
              <w:top w:val="single" w:sz="4" w:space="0" w:color="999999"/>
              <w:left w:val="single" w:sz="4" w:space="0" w:color="999999"/>
              <w:bottom w:val="single" w:sz="4" w:space="0" w:color="999999"/>
              <w:right w:val="single" w:sz="4" w:space="0" w:color="999999"/>
            </w:tcBorders>
            <w:shd w:val="clear" w:color="auto" w:fill="CDCCCC"/>
            <w:tcMar>
              <w:top w:w="60" w:type="dxa"/>
              <w:left w:w="60" w:type="dxa"/>
              <w:bottom w:w="60" w:type="dxa"/>
              <w:right w:w="60" w:type="dxa"/>
            </w:tcMar>
          </w:tcPr>
          <w:p w14:paraId="60FD606B" w14:textId="77777777" w:rsidR="00000000" w:rsidRDefault="00BA744A">
            <w:pPr>
              <w:pStyle w:val="TableGrid1"/>
              <w:rPr>
                <w:rFonts w:ascii="Arial Bold" w:hAnsi="Arial Bold"/>
                <w:color w:val="1C1C1C"/>
                <w:sz w:val="22"/>
              </w:rPr>
            </w:pPr>
            <w:r>
              <w:rPr>
                <w:rFonts w:ascii="Arial Bold" w:hAnsi="Arial Bold"/>
                <w:color w:val="1C1C1C"/>
                <w:sz w:val="22"/>
              </w:rPr>
              <w:t>Cost</w:t>
            </w:r>
          </w:p>
        </w:tc>
      </w:tr>
      <w:tr w:rsidR="00000000" w14:paraId="4449BEB4" w14:textId="77777777">
        <w:trPr>
          <w:cantSplit/>
          <w:trHeight w:val="5300"/>
        </w:trPr>
        <w:tc>
          <w:tcPr>
            <w:tcW w:w="7066" w:type="dxa"/>
            <w:tcBorders>
              <w:top w:val="single" w:sz="4" w:space="0" w:color="999999"/>
              <w:left w:val="single" w:sz="4" w:space="0" w:color="999999"/>
              <w:bottom w:val="single" w:sz="4" w:space="0" w:color="999999"/>
              <w:right w:val="single" w:sz="4" w:space="0" w:color="999999"/>
            </w:tcBorders>
            <w:shd w:val="clear" w:color="auto" w:fill="auto"/>
            <w:tcMar>
              <w:top w:w="260" w:type="dxa"/>
              <w:left w:w="260" w:type="dxa"/>
              <w:bottom w:w="260" w:type="dxa"/>
              <w:right w:w="260" w:type="dxa"/>
            </w:tcMar>
          </w:tcPr>
          <w:p w14:paraId="155BADC8" w14:textId="77777777" w:rsidR="00000000" w:rsidRDefault="00BA744A">
            <w:pPr>
              <w:pStyle w:val="normal0"/>
              <w:spacing w:line="336" w:lineRule="auto"/>
              <w:rPr>
                <w:lang w:val="en-US"/>
              </w:rPr>
            </w:pPr>
            <w:r>
              <w:rPr>
                <w:rFonts w:ascii="Arial Bold" w:hAnsi="Arial Bold"/>
                <w:lang w:val="en-US"/>
              </w:rPr>
              <w:lastRenderedPageBreak/>
              <w:t xml:space="preserve">Customized Web Presence Solution      </w:t>
            </w:r>
          </w:p>
          <w:p w14:paraId="79269E74" w14:textId="77777777" w:rsidR="00000000" w:rsidRDefault="00BA744A">
            <w:pPr>
              <w:pStyle w:val="normal0"/>
              <w:spacing w:line="336" w:lineRule="auto"/>
              <w:rPr>
                <w:lang w:val="en-US"/>
              </w:rPr>
            </w:pPr>
          </w:p>
          <w:p w14:paraId="5999CF4F" w14:textId="77777777" w:rsidR="00000000" w:rsidRDefault="00BA744A">
            <w:pPr>
              <w:pStyle w:val="normal0"/>
              <w:numPr>
                <w:ilvl w:val="1"/>
                <w:numId w:val="4"/>
              </w:numPr>
              <w:tabs>
                <w:tab w:val="clear" w:pos="180"/>
                <w:tab w:val="num" w:pos="540"/>
              </w:tabs>
              <w:spacing w:line="336" w:lineRule="auto"/>
              <w:ind w:left="540" w:hanging="180"/>
              <w:rPr>
                <w:lang w:val="en-US"/>
              </w:rPr>
            </w:pPr>
            <w:r>
              <w:rPr>
                <w:rFonts w:ascii="Arial Bold" w:hAnsi="Arial Bold"/>
                <w:lang w:val="en-US"/>
              </w:rPr>
              <w:t xml:space="preserve">Consultation with site </w:t>
            </w:r>
            <w:proofErr w:type="gramStart"/>
            <w:r>
              <w:rPr>
                <w:rFonts w:ascii="Arial Bold" w:hAnsi="Arial Bold"/>
                <w:lang w:val="en-US"/>
              </w:rPr>
              <w:t>designers  –</w:t>
            </w:r>
            <w:proofErr w:type="gramEnd"/>
            <w:r>
              <w:rPr>
                <w:rFonts w:ascii="Arial Bold" w:hAnsi="Arial Bold"/>
                <w:lang w:val="en-US"/>
              </w:rPr>
              <w:t xml:space="preserve"> </w:t>
            </w:r>
            <w:r>
              <w:rPr>
                <w:lang w:val="en-US"/>
              </w:rPr>
              <w:t>We’ll meet with you, listen to your vision of how you want your site to look, an</w:t>
            </w:r>
            <w:r>
              <w:rPr>
                <w:lang w:val="en-US"/>
              </w:rPr>
              <w:t xml:space="preserve">d agree on the best way to achieve that vision in a clean, professional way.    </w:t>
            </w:r>
          </w:p>
          <w:p w14:paraId="7CB2FD9C" w14:textId="77777777" w:rsidR="00000000" w:rsidRDefault="00BA744A">
            <w:pPr>
              <w:pStyle w:val="normal0"/>
              <w:spacing w:line="336" w:lineRule="auto"/>
              <w:rPr>
                <w:lang w:val="en-US"/>
              </w:rPr>
            </w:pPr>
          </w:p>
          <w:p w14:paraId="79B849CC" w14:textId="77777777" w:rsidR="00000000" w:rsidRDefault="00BA744A">
            <w:pPr>
              <w:pStyle w:val="normal0"/>
              <w:numPr>
                <w:ilvl w:val="1"/>
                <w:numId w:val="4"/>
              </w:numPr>
              <w:tabs>
                <w:tab w:val="clear" w:pos="180"/>
                <w:tab w:val="num" w:pos="540"/>
              </w:tabs>
              <w:spacing w:line="336" w:lineRule="auto"/>
              <w:ind w:left="540" w:hanging="180"/>
              <w:rPr>
                <w:lang w:val="en-US"/>
              </w:rPr>
            </w:pPr>
            <w:r>
              <w:rPr>
                <w:rFonts w:ascii="Arial Bold" w:hAnsi="Arial Bold"/>
                <w:lang w:val="en-US"/>
              </w:rPr>
              <w:t xml:space="preserve">Consultation with graphics and logo team – </w:t>
            </w:r>
            <w:r>
              <w:rPr>
                <w:lang w:val="en-US"/>
              </w:rPr>
              <w:t>We’ll meet with you before the design process begins to plan how to use your graphic identity to distinguish you from your competit</w:t>
            </w:r>
            <w:r>
              <w:rPr>
                <w:lang w:val="en-US"/>
              </w:rPr>
              <w:t>ors, enhance your visitors’ experience, and expand brand recognition.</w:t>
            </w:r>
          </w:p>
          <w:p w14:paraId="2DF40854" w14:textId="77777777" w:rsidR="00000000" w:rsidRDefault="00BA744A">
            <w:pPr>
              <w:pStyle w:val="normal0"/>
              <w:spacing w:line="336" w:lineRule="auto"/>
              <w:rPr>
                <w:lang w:val="en-US"/>
              </w:rPr>
            </w:pPr>
          </w:p>
          <w:p w14:paraId="05F043AE" w14:textId="77777777" w:rsidR="00000000" w:rsidRDefault="00BA744A">
            <w:pPr>
              <w:pStyle w:val="normal0"/>
              <w:numPr>
                <w:ilvl w:val="1"/>
                <w:numId w:val="4"/>
              </w:numPr>
              <w:tabs>
                <w:tab w:val="clear" w:pos="180"/>
                <w:tab w:val="num" w:pos="540"/>
              </w:tabs>
              <w:spacing w:line="336" w:lineRule="auto"/>
              <w:ind w:left="540" w:hanging="180"/>
              <w:rPr>
                <w:lang w:val="en-US"/>
              </w:rPr>
            </w:pPr>
            <w:r>
              <w:rPr>
                <w:rFonts w:ascii="Arial Bold" w:hAnsi="Arial Bold"/>
                <w:lang w:val="en-US"/>
              </w:rPr>
              <w:t xml:space="preserve">Professional website design </w:t>
            </w:r>
            <w:r>
              <w:rPr>
                <w:lang w:val="en-US"/>
              </w:rPr>
              <w:t>– We’ll review the input you give us and integrate it into a beautiful, professional website you’re able to customize and maintain all on your own.</w:t>
            </w:r>
          </w:p>
        </w:tc>
        <w:tc>
          <w:tcPr>
            <w:tcW w:w="1563"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D61106C" w14:textId="77777777" w:rsidR="00000000" w:rsidRDefault="00BA744A">
            <w:pPr>
              <w:pStyle w:val="TableGrid1"/>
              <w:rPr>
                <w:rFonts w:ascii="Arial Bold" w:hAnsi="Arial Bold"/>
                <w:color w:val="272626"/>
                <w:sz w:val="21"/>
              </w:rPr>
            </w:pPr>
            <w:r>
              <w:rPr>
                <w:rFonts w:ascii="Arial Bold" w:hAnsi="Arial Bold"/>
                <w:color w:val="272626"/>
                <w:sz w:val="21"/>
              </w:rPr>
              <w:t xml:space="preserve">$ </w:t>
            </w:r>
          </w:p>
          <w:p w14:paraId="3FBFF180" w14:textId="77777777" w:rsidR="00000000" w:rsidRDefault="00BA744A">
            <w:pPr>
              <w:pStyle w:val="TableGrid1"/>
              <w:rPr>
                <w:rFonts w:ascii="Arial Bold" w:hAnsi="Arial Bold"/>
                <w:color w:val="272626"/>
                <w:sz w:val="21"/>
              </w:rPr>
            </w:pPr>
          </w:p>
          <w:p w14:paraId="41A0957D" w14:textId="77777777" w:rsidR="00000000" w:rsidRDefault="00BA744A">
            <w:pPr>
              <w:pStyle w:val="TableGrid1"/>
              <w:rPr>
                <w:rFonts w:ascii="Arial Bold" w:hAnsi="Arial Bold"/>
                <w:color w:val="272626"/>
                <w:sz w:val="21"/>
              </w:rPr>
            </w:pPr>
          </w:p>
          <w:p w14:paraId="4893BC05" w14:textId="77777777" w:rsidR="00000000" w:rsidRDefault="00BA744A">
            <w:pPr>
              <w:pStyle w:val="TableGrid1"/>
              <w:rPr>
                <w:rFonts w:ascii="Arial Bold" w:hAnsi="Arial Bold"/>
                <w:color w:val="272626"/>
                <w:sz w:val="21"/>
              </w:rPr>
            </w:pPr>
          </w:p>
          <w:p w14:paraId="66A0DCF6" w14:textId="77777777" w:rsidR="00000000" w:rsidRDefault="00BA744A">
            <w:pPr>
              <w:pStyle w:val="TableGrid1"/>
            </w:pPr>
          </w:p>
        </w:tc>
      </w:tr>
      <w:tr w:rsidR="00000000" w14:paraId="6E34CE0C" w14:textId="77777777">
        <w:trPr>
          <w:cantSplit/>
          <w:trHeight w:val="240"/>
        </w:trPr>
        <w:tc>
          <w:tcPr>
            <w:tcW w:w="7066" w:type="dxa"/>
            <w:tcBorders>
              <w:top w:val="single" w:sz="4" w:space="0" w:color="999999"/>
              <w:left w:val="single" w:sz="4" w:space="0" w:color="999999"/>
              <w:bottom w:val="single" w:sz="4" w:space="0" w:color="999999"/>
              <w:right w:val="single" w:sz="4" w:space="0" w:color="999999"/>
            </w:tcBorders>
            <w:shd w:val="clear" w:color="auto" w:fill="auto"/>
            <w:tcMar>
              <w:top w:w="60" w:type="dxa"/>
              <w:left w:w="60" w:type="dxa"/>
              <w:bottom w:w="60" w:type="dxa"/>
              <w:right w:w="60" w:type="dxa"/>
            </w:tcMar>
          </w:tcPr>
          <w:p w14:paraId="5C25EA76" w14:textId="77777777" w:rsidR="00000000" w:rsidRDefault="00BA744A">
            <w:pPr>
              <w:pStyle w:val="TableGrid1"/>
              <w:jc w:val="right"/>
              <w:rPr>
                <w:rFonts w:ascii="Arial Bold" w:hAnsi="Arial Bold"/>
                <w:color w:val="272626"/>
                <w:sz w:val="21"/>
              </w:rPr>
            </w:pPr>
            <w:r>
              <w:rPr>
                <w:rFonts w:ascii="Arial Bold" w:hAnsi="Arial Bold"/>
                <w:color w:val="272626"/>
                <w:sz w:val="21"/>
              </w:rPr>
              <w:t>T</w:t>
            </w:r>
            <w:r>
              <w:rPr>
                <w:rFonts w:ascii="Arial Bold" w:hAnsi="Arial Bold"/>
                <w:color w:val="272626"/>
                <w:sz w:val="21"/>
              </w:rPr>
              <w:t>otal</w:t>
            </w:r>
          </w:p>
        </w:tc>
        <w:tc>
          <w:tcPr>
            <w:tcW w:w="1563" w:type="dxa"/>
            <w:tcBorders>
              <w:top w:val="single" w:sz="4" w:space="0" w:color="999999"/>
              <w:left w:val="single" w:sz="4" w:space="0" w:color="999999"/>
              <w:bottom w:val="single" w:sz="4" w:space="0" w:color="999999"/>
              <w:right w:val="single" w:sz="4" w:space="0" w:color="999999"/>
            </w:tcBorders>
            <w:shd w:val="clear" w:color="auto" w:fill="auto"/>
            <w:tcMar>
              <w:top w:w="60" w:type="dxa"/>
              <w:left w:w="60" w:type="dxa"/>
              <w:bottom w:w="60" w:type="dxa"/>
              <w:right w:w="60" w:type="dxa"/>
            </w:tcMar>
          </w:tcPr>
          <w:p w14:paraId="35A0A05D" w14:textId="77777777" w:rsidR="00000000" w:rsidRDefault="00BA744A">
            <w:pPr>
              <w:pStyle w:val="TableGrid1"/>
              <w:rPr>
                <w:rFonts w:ascii="Arial Bold" w:hAnsi="Arial Bold"/>
                <w:color w:val="272626"/>
                <w:sz w:val="21"/>
              </w:rPr>
            </w:pPr>
            <w:r>
              <w:rPr>
                <w:rFonts w:ascii="Arial Bold" w:hAnsi="Arial Bold"/>
                <w:color w:val="272626"/>
                <w:sz w:val="21"/>
              </w:rPr>
              <w:t>$</w:t>
            </w:r>
          </w:p>
        </w:tc>
      </w:tr>
    </w:tbl>
    <w:p w14:paraId="7AD1A063" w14:textId="77777777" w:rsidR="00000000" w:rsidRDefault="00BA744A">
      <w:pPr>
        <w:pStyle w:val="normal0"/>
        <w:spacing w:line="336" w:lineRule="auto"/>
        <w:rPr>
          <w:lang w:val="en-US"/>
        </w:rPr>
      </w:pPr>
    </w:p>
    <w:p w14:paraId="5702E3E2" w14:textId="77777777" w:rsidR="00000000" w:rsidRDefault="00BA744A">
      <w:pPr>
        <w:pStyle w:val="normal0"/>
        <w:spacing w:line="336" w:lineRule="auto"/>
        <w:rPr>
          <w:lang w:val="en-US"/>
        </w:rPr>
      </w:pPr>
    </w:p>
    <w:p w14:paraId="24ED40ED" w14:textId="77777777" w:rsidR="00000000" w:rsidRDefault="00BA744A">
      <w:pPr>
        <w:pStyle w:val="Custom-SectionTitles"/>
        <w:rPr>
          <w:rFonts w:ascii="Arial Bold" w:hAnsi="Arial Bold"/>
          <w:sz w:val="28"/>
        </w:rPr>
      </w:pPr>
      <w:bookmarkStart w:id="6" w:name="hgusgz1hnitwx"/>
      <w:bookmarkEnd w:id="6"/>
      <w:r>
        <w:t>Why Choose {</w:t>
      </w:r>
      <w:proofErr w:type="spellStart"/>
      <w:r>
        <w:t>my_company</w:t>
      </w:r>
      <w:proofErr w:type="spellEnd"/>
      <w:r>
        <w:t>}?</w:t>
      </w:r>
    </w:p>
    <w:p w14:paraId="3CE0862F" w14:textId="77777777" w:rsidR="00000000" w:rsidRDefault="00BA744A">
      <w:pPr>
        <w:pStyle w:val="normal0"/>
        <w:spacing w:line="336" w:lineRule="auto"/>
        <w:rPr>
          <w:lang w:val="en-US"/>
        </w:rPr>
      </w:pPr>
      <w:bookmarkStart w:id="7" w:name="hgjdgxs"/>
      <w:bookmarkEnd w:id="7"/>
    </w:p>
    <w:p w14:paraId="0C889ADC" w14:textId="77777777" w:rsidR="00000000" w:rsidRDefault="00BA744A">
      <w:pPr>
        <w:pStyle w:val="Custom-Instructions"/>
      </w:pPr>
      <w:r>
        <w:rPr>
          <w:rFonts w:ascii="Arial Bold Italic" w:hAnsi="Arial Bold Italic"/>
        </w:rPr>
        <w:t xml:space="preserve">Instructions: </w:t>
      </w:r>
      <w:r>
        <w:t>Use this section to talk about the special value you can add to the client’s business that no other design agency can. In the first paragraph, describe what the client will save or get (a fast website, grea</w:t>
      </w:r>
      <w:r>
        <w:t xml:space="preserve">t visitor usability, and more conversions are all good options) if they hire you. Break down your company’s most compelling assets into bullet points and emphasize why those assets are important for the client’s business. </w:t>
      </w:r>
    </w:p>
    <w:p w14:paraId="6FA99EF8" w14:textId="77777777" w:rsidR="00000000" w:rsidRDefault="00BA744A">
      <w:pPr>
        <w:pStyle w:val="normal0"/>
        <w:spacing w:line="336" w:lineRule="auto"/>
        <w:rPr>
          <w:lang w:val="en-US"/>
        </w:rPr>
      </w:pPr>
    </w:p>
    <w:p w14:paraId="59448102" w14:textId="77777777" w:rsidR="00000000" w:rsidRDefault="00BA744A">
      <w:pPr>
        <w:pStyle w:val="normal0"/>
        <w:spacing w:line="336" w:lineRule="auto"/>
        <w:rPr>
          <w:lang w:val="en-US"/>
        </w:rPr>
      </w:pPr>
      <w:r>
        <w:rPr>
          <w:lang w:val="en-US"/>
        </w:rPr>
        <w:t>{</w:t>
      </w:r>
      <w:proofErr w:type="spellStart"/>
      <w:r>
        <w:rPr>
          <w:lang w:val="en-US"/>
        </w:rPr>
        <w:t>client_name</w:t>
      </w:r>
      <w:proofErr w:type="spellEnd"/>
      <w:r>
        <w:rPr>
          <w:lang w:val="en-US"/>
        </w:rPr>
        <w:t>} needs to establish</w:t>
      </w:r>
      <w:r>
        <w:rPr>
          <w:lang w:val="en-US"/>
        </w:rPr>
        <w:t xml:space="preserve"> its online presence via a professional website. Choosing the right design services can make the difference between a mundane, forgettable experience for your visitors and one that engages them and distinguishes you from your competitors. {</w:t>
      </w:r>
      <w:proofErr w:type="spellStart"/>
      <w:r>
        <w:rPr>
          <w:lang w:val="en-US"/>
        </w:rPr>
        <w:t>my_company</w:t>
      </w:r>
      <w:proofErr w:type="spellEnd"/>
      <w:r>
        <w:rPr>
          <w:lang w:val="en-US"/>
        </w:rPr>
        <w:t>} will</w:t>
      </w:r>
      <w:r>
        <w:rPr>
          <w:lang w:val="en-US"/>
        </w:rPr>
        <w:t xml:space="preserve"> listen closely to {</w:t>
      </w:r>
      <w:proofErr w:type="spellStart"/>
      <w:r>
        <w:rPr>
          <w:lang w:val="en-US"/>
        </w:rPr>
        <w:t>client_name</w:t>
      </w:r>
      <w:proofErr w:type="spellEnd"/>
      <w:r>
        <w:rPr>
          <w:lang w:val="en-US"/>
        </w:rPr>
        <w:t>}’s vision. We obsess over every detail of that vision, incorporating graphic design early into the process to ensure every aspect of our design works as a unit. And {</w:t>
      </w:r>
      <w:proofErr w:type="spellStart"/>
      <w:r>
        <w:rPr>
          <w:lang w:val="en-US"/>
        </w:rPr>
        <w:t>my_company</w:t>
      </w:r>
      <w:proofErr w:type="spellEnd"/>
      <w:r>
        <w:rPr>
          <w:lang w:val="en-US"/>
        </w:rPr>
        <w:t>} won’t stop until we deliver your visitors an u</w:t>
      </w:r>
      <w:r>
        <w:rPr>
          <w:lang w:val="en-US"/>
        </w:rPr>
        <w:t xml:space="preserve">nforgettable online experience, and you a unique expression of your business identity. Here are a few more </w:t>
      </w:r>
      <w:r>
        <w:rPr>
          <w:lang w:val="en-US"/>
        </w:rPr>
        <w:lastRenderedPageBreak/>
        <w:t>things about us that will help us achieve {</w:t>
      </w:r>
      <w:proofErr w:type="spellStart"/>
      <w:r>
        <w:rPr>
          <w:lang w:val="en-US"/>
        </w:rPr>
        <w:t>client_name</w:t>
      </w:r>
      <w:proofErr w:type="spellEnd"/>
      <w:r>
        <w:rPr>
          <w:lang w:val="en-US"/>
        </w:rPr>
        <w:t>}’s vision:</w:t>
      </w:r>
    </w:p>
    <w:p w14:paraId="34161FBD" w14:textId="77777777" w:rsidR="00000000" w:rsidRDefault="00BA744A">
      <w:pPr>
        <w:pStyle w:val="normal0"/>
        <w:spacing w:line="336" w:lineRule="auto"/>
        <w:rPr>
          <w:lang w:val="en-US"/>
        </w:rPr>
      </w:pPr>
    </w:p>
    <w:p w14:paraId="4FCC72B8" w14:textId="77777777" w:rsidR="00000000" w:rsidRDefault="00BA744A">
      <w:pPr>
        <w:pStyle w:val="normal0"/>
        <w:numPr>
          <w:ilvl w:val="0"/>
          <w:numId w:val="5"/>
        </w:numPr>
        <w:tabs>
          <w:tab w:val="clear" w:pos="358"/>
          <w:tab w:val="num" w:pos="720"/>
        </w:tabs>
        <w:spacing w:line="336" w:lineRule="auto"/>
        <w:ind w:left="720" w:hanging="358"/>
        <w:rPr>
          <w:rFonts w:ascii="Arial Bold" w:hAnsi="Arial Bold"/>
          <w:lang w:val="en-US"/>
        </w:rPr>
      </w:pPr>
      <w:r>
        <w:rPr>
          <w:rFonts w:ascii="Arial Bold" w:hAnsi="Arial Bold"/>
          <w:lang w:val="en-US"/>
        </w:rPr>
        <w:t>{</w:t>
      </w:r>
      <w:proofErr w:type="spellStart"/>
      <w:r>
        <w:rPr>
          <w:rFonts w:ascii="Arial Bold" w:hAnsi="Arial Bold"/>
          <w:lang w:val="en-US"/>
        </w:rPr>
        <w:t>my_company</w:t>
      </w:r>
      <w:proofErr w:type="spellEnd"/>
      <w:r>
        <w:rPr>
          <w:rFonts w:ascii="Arial Bold" w:hAnsi="Arial Bold"/>
          <w:lang w:val="en-US"/>
        </w:rPr>
        <w:t>} offers a wide variety of design options so you can find the perfect f</w:t>
      </w:r>
      <w:r>
        <w:rPr>
          <w:rFonts w:ascii="Arial Bold" w:hAnsi="Arial Bold"/>
          <w:lang w:val="en-US"/>
        </w:rPr>
        <w:t>it</w:t>
      </w:r>
      <w:r>
        <w:rPr>
          <w:rFonts w:ascii="Arial Italic" w:hAnsi="Arial Italic"/>
          <w:lang w:val="en-US"/>
        </w:rPr>
        <w:t xml:space="preserve"> – </w:t>
      </w:r>
      <w:r>
        <w:rPr>
          <w:lang w:val="en-US"/>
        </w:rPr>
        <w:t xml:space="preserve">When a business relies on a prepackaged web design, it risks losing its unique identity. You don’t have to worry about that with us. Our design options vary by the amount of </w:t>
      </w:r>
      <w:r>
        <w:rPr>
          <w:rFonts w:ascii="Arial Italic" w:hAnsi="Arial Italic"/>
          <w:lang w:val="en-US"/>
        </w:rPr>
        <w:t>content</w:t>
      </w:r>
      <w:r>
        <w:rPr>
          <w:lang w:val="en-US"/>
        </w:rPr>
        <w:t xml:space="preserve"> you require, ranging from basic blogs to forums or ecommerce sites; w</w:t>
      </w:r>
      <w:r>
        <w:rPr>
          <w:lang w:val="en-US"/>
        </w:rPr>
        <w:t xml:space="preserve">hichever one you choose will feature a unique layout, logos, and graphics. </w:t>
      </w:r>
    </w:p>
    <w:p w14:paraId="7159ED9C" w14:textId="77777777" w:rsidR="00000000" w:rsidRDefault="00BA744A">
      <w:pPr>
        <w:pStyle w:val="normal0"/>
        <w:numPr>
          <w:ilvl w:val="0"/>
          <w:numId w:val="6"/>
        </w:numPr>
        <w:tabs>
          <w:tab w:val="clear" w:pos="358"/>
          <w:tab w:val="num" w:pos="720"/>
        </w:tabs>
        <w:spacing w:line="336" w:lineRule="auto"/>
        <w:ind w:left="720" w:hanging="358"/>
        <w:rPr>
          <w:rFonts w:ascii="Arial Bold" w:hAnsi="Arial Bold"/>
          <w:lang w:val="en-US"/>
        </w:rPr>
      </w:pPr>
      <w:r>
        <w:rPr>
          <w:rFonts w:ascii="Arial Bold" w:hAnsi="Arial Bold"/>
          <w:lang w:val="en-US"/>
        </w:rPr>
        <w:t>{</w:t>
      </w:r>
      <w:proofErr w:type="spellStart"/>
      <w:r>
        <w:rPr>
          <w:rFonts w:ascii="Arial Bold" w:hAnsi="Arial Bold"/>
          <w:lang w:val="en-US"/>
        </w:rPr>
        <w:t>my_company</w:t>
      </w:r>
      <w:proofErr w:type="spellEnd"/>
      <w:r>
        <w:rPr>
          <w:rFonts w:ascii="Arial Bold" w:hAnsi="Arial Bold"/>
          <w:lang w:val="en-US"/>
        </w:rPr>
        <w:t xml:space="preserve">}’s designs are based on powerful open-source content management systems </w:t>
      </w:r>
      <w:r>
        <w:rPr>
          <w:lang w:val="en-US"/>
        </w:rPr>
        <w:t xml:space="preserve">– We recognize a great website isn’t a stagnant creation, so we design yours using free, easily </w:t>
      </w:r>
      <w:r>
        <w:rPr>
          <w:lang w:val="en-US"/>
        </w:rPr>
        <w:t>customizable content management systems. After we finish your design, you’ll be able to use these content management systems to maintain your site and adjust it as needed- even if you aren’t tech-savvy.</w:t>
      </w:r>
    </w:p>
    <w:p w14:paraId="21FD61AD" w14:textId="77777777" w:rsidR="00000000" w:rsidRDefault="00BA744A">
      <w:pPr>
        <w:pStyle w:val="normal0"/>
        <w:numPr>
          <w:ilvl w:val="0"/>
          <w:numId w:val="6"/>
        </w:numPr>
        <w:tabs>
          <w:tab w:val="clear" w:pos="358"/>
          <w:tab w:val="num" w:pos="720"/>
        </w:tabs>
        <w:spacing w:line="336" w:lineRule="auto"/>
        <w:ind w:left="720" w:hanging="358"/>
        <w:rPr>
          <w:rFonts w:ascii="Arial Bold" w:hAnsi="Arial Bold"/>
          <w:lang w:val="en-US"/>
        </w:rPr>
      </w:pPr>
      <w:r>
        <w:rPr>
          <w:rFonts w:ascii="Arial Bold" w:hAnsi="Arial Bold"/>
          <w:lang w:val="en-US"/>
        </w:rPr>
        <w:t>{</w:t>
      </w:r>
      <w:proofErr w:type="spellStart"/>
      <w:r>
        <w:rPr>
          <w:rFonts w:ascii="Arial Bold" w:hAnsi="Arial Bold"/>
          <w:lang w:val="en-US"/>
        </w:rPr>
        <w:t>my_company</w:t>
      </w:r>
      <w:proofErr w:type="spellEnd"/>
      <w:r>
        <w:rPr>
          <w:rFonts w:ascii="Arial Bold" w:hAnsi="Arial Bold"/>
          <w:lang w:val="en-US"/>
        </w:rPr>
        <w:t>}’s designs are responsive to computers, t</w:t>
      </w:r>
      <w:r>
        <w:rPr>
          <w:rFonts w:ascii="Arial Bold" w:hAnsi="Arial Bold"/>
          <w:lang w:val="en-US"/>
        </w:rPr>
        <w:t xml:space="preserve">ablets, and mobile devices so visitors can always experience them fully </w:t>
      </w:r>
      <w:r>
        <w:rPr>
          <w:rFonts w:ascii="Arial Italic" w:hAnsi="Arial Italic"/>
          <w:lang w:val="en-US"/>
        </w:rPr>
        <w:t>–</w:t>
      </w:r>
      <w:r>
        <w:rPr>
          <w:lang w:val="en-US"/>
        </w:rPr>
        <w:t xml:space="preserve"> We aren’t satisfied until we can guarantee that </w:t>
      </w:r>
      <w:r>
        <w:rPr>
          <w:rFonts w:ascii="Arial Italic" w:hAnsi="Arial Italic"/>
          <w:lang w:val="en-US"/>
        </w:rPr>
        <w:t>all</w:t>
      </w:r>
      <w:r>
        <w:rPr>
          <w:lang w:val="en-US"/>
        </w:rPr>
        <w:t xml:space="preserve"> of your visitors will experience your site in the way that you envisioned it. Everything we design is responsive because we unders</w:t>
      </w:r>
      <w:r>
        <w:rPr>
          <w:lang w:val="en-US"/>
        </w:rPr>
        <w:t>tand you only get one chance to make a good impression on a visitor.</w:t>
      </w:r>
    </w:p>
    <w:p w14:paraId="1098E1D3" w14:textId="77777777" w:rsidR="00000000" w:rsidRDefault="00BA744A">
      <w:pPr>
        <w:pStyle w:val="normal0"/>
        <w:spacing w:line="336" w:lineRule="auto"/>
        <w:rPr>
          <w:lang w:val="en-US"/>
        </w:rPr>
      </w:pPr>
    </w:p>
    <w:p w14:paraId="541C0310" w14:textId="77777777" w:rsidR="00000000" w:rsidRDefault="00BA744A">
      <w:pPr>
        <w:pStyle w:val="Custom-SectionTitles"/>
        <w:rPr>
          <w:rFonts w:ascii="Arial Bold" w:hAnsi="Arial Bold"/>
          <w:sz w:val="28"/>
        </w:rPr>
      </w:pPr>
      <w:bookmarkStart w:id="8" w:name="hq5wvwpevdzt"/>
      <w:bookmarkEnd w:id="8"/>
      <w:r>
        <w:t>Project Timeline</w:t>
      </w:r>
    </w:p>
    <w:p w14:paraId="51AE6B7B" w14:textId="77777777" w:rsidR="00000000" w:rsidRDefault="00BA744A">
      <w:pPr>
        <w:pStyle w:val="normal0"/>
        <w:spacing w:line="336" w:lineRule="auto"/>
        <w:rPr>
          <w:lang w:val="en-US"/>
        </w:rPr>
      </w:pPr>
    </w:p>
    <w:p w14:paraId="2B5E3264" w14:textId="77777777" w:rsidR="00000000" w:rsidRDefault="00BA744A">
      <w:pPr>
        <w:pStyle w:val="Custom-Instructions"/>
      </w:pPr>
      <w:r>
        <w:rPr>
          <w:rFonts w:ascii="Arial Bold Italic" w:hAnsi="Arial Bold Italic"/>
        </w:rPr>
        <w:t xml:space="preserve">Instructions: </w:t>
      </w:r>
      <w:r>
        <w:t>Use this chart to break down your design services into chronological phases. Describe what each phase entails in the “activities” section and give an esti</w:t>
      </w:r>
      <w:r>
        <w:t>mated completion date for each phase. You might not need to use this section for basic design jobs.</w:t>
      </w:r>
    </w:p>
    <w:p w14:paraId="57BFDE99" w14:textId="77777777" w:rsidR="00000000" w:rsidRDefault="00BA744A">
      <w:pPr>
        <w:pStyle w:val="normal0"/>
        <w:spacing w:line="336" w:lineRule="auto"/>
        <w:rPr>
          <w:lang w:val="en-US"/>
        </w:rPr>
      </w:pPr>
    </w:p>
    <w:p w14:paraId="76CB7D3A" w14:textId="77777777" w:rsidR="00000000" w:rsidRDefault="00BA744A">
      <w:pPr>
        <w:pStyle w:val="normal0"/>
        <w:spacing w:line="336" w:lineRule="auto"/>
        <w:rPr>
          <w:lang w:val="en-US"/>
        </w:rPr>
      </w:pPr>
      <w:r>
        <w:rPr>
          <w:lang w:val="en-US"/>
        </w:rPr>
        <w:t>If {</w:t>
      </w:r>
      <w:proofErr w:type="spellStart"/>
      <w:r>
        <w:rPr>
          <w:lang w:val="en-US"/>
        </w:rPr>
        <w:t>client_name</w:t>
      </w:r>
      <w:proofErr w:type="spellEnd"/>
      <w:r>
        <w:rPr>
          <w:lang w:val="en-US"/>
        </w:rPr>
        <w:t>} selects {</w:t>
      </w:r>
      <w:proofErr w:type="spellStart"/>
      <w:r>
        <w:rPr>
          <w:lang w:val="en-US"/>
        </w:rPr>
        <w:t>my_company</w:t>
      </w:r>
      <w:proofErr w:type="spellEnd"/>
      <w:r>
        <w:rPr>
          <w:lang w:val="en-US"/>
        </w:rPr>
        <w:t>} to provide the web design services described, our timeline would proceed as follows:</w:t>
      </w:r>
    </w:p>
    <w:p w14:paraId="77901E9E" w14:textId="77777777" w:rsidR="00000000" w:rsidRDefault="00BA744A">
      <w:pPr>
        <w:pStyle w:val="normal0"/>
        <w:spacing w:line="336" w:lineRule="auto"/>
        <w:rPr>
          <w:lang w:val="en-US"/>
        </w:rPr>
      </w:pPr>
    </w:p>
    <w:tbl>
      <w:tblPr>
        <w:tblW w:w="0" w:type="auto"/>
        <w:tblInd w:w="5" w:type="dxa"/>
        <w:shd w:val="clear" w:color="auto" w:fill="FFFFFF"/>
        <w:tblLayout w:type="fixed"/>
        <w:tblLook w:val="0000" w:firstRow="0" w:lastRow="0" w:firstColumn="0" w:lastColumn="0" w:noHBand="0" w:noVBand="0"/>
      </w:tblPr>
      <w:tblGrid>
        <w:gridCol w:w="2394"/>
        <w:gridCol w:w="5165"/>
        <w:gridCol w:w="1692"/>
      </w:tblGrid>
      <w:tr w:rsidR="00000000" w14:paraId="25525137" w14:textId="77777777">
        <w:trPr>
          <w:cantSplit/>
          <w:trHeight w:val="430"/>
        </w:trPr>
        <w:tc>
          <w:tcPr>
            <w:tcW w:w="2394"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tcPr>
          <w:p w14:paraId="6EF379AC" w14:textId="77777777" w:rsidR="00000000" w:rsidRDefault="00BA744A">
            <w:pPr>
              <w:pStyle w:val="normal0"/>
              <w:rPr>
                <w:rFonts w:ascii="Arial Bold" w:hAnsi="Arial Bold"/>
                <w:lang w:val="en-US"/>
              </w:rPr>
            </w:pPr>
            <w:r>
              <w:rPr>
                <w:rFonts w:ascii="Arial Bold" w:hAnsi="Arial Bold"/>
                <w:lang w:val="en-US"/>
              </w:rPr>
              <w:t>Phase</w:t>
            </w:r>
          </w:p>
        </w:tc>
        <w:tc>
          <w:tcPr>
            <w:tcW w:w="5165"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tcPr>
          <w:p w14:paraId="0D8FB971" w14:textId="77777777" w:rsidR="00000000" w:rsidRDefault="00BA744A">
            <w:pPr>
              <w:pStyle w:val="normal0"/>
              <w:rPr>
                <w:rFonts w:ascii="Arial Bold" w:hAnsi="Arial Bold"/>
                <w:lang w:val="en-US"/>
              </w:rPr>
            </w:pPr>
            <w:r>
              <w:rPr>
                <w:rFonts w:ascii="Arial Bold" w:hAnsi="Arial Bold"/>
                <w:lang w:val="en-US"/>
              </w:rPr>
              <w:t>Activities</w:t>
            </w:r>
          </w:p>
        </w:tc>
        <w:tc>
          <w:tcPr>
            <w:tcW w:w="1692" w:type="dxa"/>
            <w:tcBorders>
              <w:top w:val="single" w:sz="4" w:space="0" w:color="000000"/>
              <w:left w:val="single" w:sz="4" w:space="0" w:color="000000"/>
              <w:bottom w:val="single" w:sz="4" w:space="0" w:color="000000"/>
              <w:right w:val="single" w:sz="4" w:space="0" w:color="000000"/>
            </w:tcBorders>
            <w:shd w:val="clear" w:color="auto" w:fill="E0E0E0"/>
            <w:tcMar>
              <w:top w:w="0" w:type="dxa"/>
              <w:left w:w="0" w:type="dxa"/>
              <w:bottom w:w="0" w:type="dxa"/>
              <w:right w:w="0" w:type="dxa"/>
            </w:tcMar>
          </w:tcPr>
          <w:p w14:paraId="5DC9E490" w14:textId="77777777" w:rsidR="00000000" w:rsidRDefault="00BA744A">
            <w:pPr>
              <w:pStyle w:val="normal0"/>
              <w:rPr>
                <w:rFonts w:ascii="Arial Bold" w:hAnsi="Arial Bold"/>
                <w:lang w:val="en-US"/>
              </w:rPr>
            </w:pPr>
            <w:r>
              <w:rPr>
                <w:rFonts w:ascii="Arial Bold" w:hAnsi="Arial Bold"/>
                <w:lang w:val="en-US"/>
              </w:rPr>
              <w:t>Completion</w:t>
            </w:r>
          </w:p>
        </w:tc>
      </w:tr>
      <w:tr w:rsidR="00000000" w14:paraId="08E45F4F" w14:textId="77777777">
        <w:trPr>
          <w:cantSplit/>
          <w:trHeight w:val="1080"/>
        </w:trPr>
        <w:tc>
          <w:tcPr>
            <w:tcW w:w="239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20269D8" w14:textId="77777777" w:rsidR="00000000" w:rsidRDefault="00BA744A">
            <w:pPr>
              <w:pStyle w:val="normal0"/>
              <w:rPr>
                <w:lang w:val="en-US"/>
              </w:rPr>
            </w:pPr>
            <w:r>
              <w:rPr>
                <w:rFonts w:ascii="Arial Bold" w:hAnsi="Arial Bold"/>
                <w:lang w:val="en-US"/>
              </w:rPr>
              <w:t>Si</w:t>
            </w:r>
            <w:r>
              <w:rPr>
                <w:rFonts w:ascii="Arial Bold" w:hAnsi="Arial Bold"/>
                <w:lang w:val="en-US"/>
              </w:rPr>
              <w:t xml:space="preserve">te Layout and Aesthetics Consultation </w:t>
            </w:r>
          </w:p>
          <w:p w14:paraId="11A36C85" w14:textId="77777777" w:rsidR="00000000" w:rsidRDefault="00BA744A">
            <w:pPr>
              <w:pStyle w:val="normal0"/>
              <w:jc w:val="right"/>
            </w:pPr>
          </w:p>
        </w:tc>
        <w:tc>
          <w:tcPr>
            <w:tcW w:w="5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586F71E" w14:textId="77777777" w:rsidR="00000000" w:rsidRDefault="00BA744A">
            <w:pPr>
              <w:pStyle w:val="normal0"/>
              <w:rPr>
                <w:lang w:val="en-US"/>
              </w:rPr>
            </w:pPr>
            <w:r>
              <w:rPr>
                <w:lang w:val="en-US"/>
              </w:rPr>
              <w:t>Collaboration between {</w:t>
            </w:r>
            <w:proofErr w:type="spellStart"/>
            <w:r>
              <w:rPr>
                <w:lang w:val="en-US"/>
              </w:rPr>
              <w:t>client_name</w:t>
            </w:r>
            <w:proofErr w:type="spellEnd"/>
            <w:r>
              <w:rPr>
                <w:lang w:val="en-US"/>
              </w:rPr>
              <w:t>} and {</w:t>
            </w:r>
            <w:proofErr w:type="spellStart"/>
            <w:r>
              <w:rPr>
                <w:lang w:val="en-US"/>
              </w:rPr>
              <w:t>my_company</w:t>
            </w:r>
            <w:proofErr w:type="spellEnd"/>
            <w:r>
              <w:rPr>
                <w:lang w:val="en-US"/>
              </w:rPr>
              <w:t>}’s site designers to discuss {</w:t>
            </w:r>
            <w:proofErr w:type="spellStart"/>
            <w:r>
              <w:rPr>
                <w:lang w:val="en-US"/>
              </w:rPr>
              <w:t>client_name</w:t>
            </w:r>
            <w:proofErr w:type="spellEnd"/>
            <w:r>
              <w:rPr>
                <w:lang w:val="en-US"/>
              </w:rPr>
              <w:t>}’s vision of the site and its layout; preliminary sketches of proposed design.</w:t>
            </w:r>
          </w:p>
        </w:tc>
        <w:tc>
          <w:tcPr>
            <w:tcW w:w="1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5C31AB4" w14:textId="77777777" w:rsidR="00000000" w:rsidRDefault="00BA744A">
            <w:pPr>
              <w:pStyle w:val="normal0"/>
              <w:rPr>
                <w:lang w:val="en-US"/>
              </w:rPr>
            </w:pPr>
            <w:r>
              <w:rPr>
                <w:lang w:val="en-US"/>
              </w:rPr>
              <w:t>11/01/XX</w:t>
            </w:r>
          </w:p>
        </w:tc>
      </w:tr>
      <w:tr w:rsidR="00000000" w14:paraId="0A105548" w14:textId="77777777">
        <w:trPr>
          <w:cantSplit/>
          <w:trHeight w:val="1360"/>
        </w:trPr>
        <w:tc>
          <w:tcPr>
            <w:tcW w:w="239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C290D1A" w14:textId="77777777" w:rsidR="00000000" w:rsidRDefault="00BA744A">
            <w:pPr>
              <w:pStyle w:val="normal0"/>
              <w:rPr>
                <w:rFonts w:ascii="Arial Bold" w:hAnsi="Arial Bold"/>
                <w:lang w:val="en-US"/>
              </w:rPr>
            </w:pPr>
            <w:r>
              <w:rPr>
                <w:rFonts w:ascii="Arial Bold" w:hAnsi="Arial Bold"/>
                <w:lang w:val="en-US"/>
              </w:rPr>
              <w:t>Logo and Graphic Design Consultat</w:t>
            </w:r>
            <w:r>
              <w:rPr>
                <w:rFonts w:ascii="Arial Bold" w:hAnsi="Arial Bold"/>
                <w:lang w:val="en-US"/>
              </w:rPr>
              <w:t>ion</w:t>
            </w:r>
          </w:p>
        </w:tc>
        <w:tc>
          <w:tcPr>
            <w:tcW w:w="5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DE86927" w14:textId="77777777" w:rsidR="00000000" w:rsidRDefault="00BA744A">
            <w:pPr>
              <w:pStyle w:val="normal0"/>
              <w:rPr>
                <w:lang w:val="en-US"/>
              </w:rPr>
            </w:pPr>
            <w:r>
              <w:rPr>
                <w:lang w:val="en-US"/>
              </w:rPr>
              <w:t>Collaboration between {</w:t>
            </w:r>
            <w:proofErr w:type="spellStart"/>
            <w:r>
              <w:rPr>
                <w:lang w:val="en-US"/>
              </w:rPr>
              <w:t>client_name</w:t>
            </w:r>
            <w:proofErr w:type="spellEnd"/>
            <w:r>
              <w:rPr>
                <w:lang w:val="en-US"/>
              </w:rPr>
              <w:t>} and {</w:t>
            </w:r>
            <w:proofErr w:type="spellStart"/>
            <w:r>
              <w:rPr>
                <w:lang w:val="en-US"/>
              </w:rPr>
              <w:t>my_company</w:t>
            </w:r>
            <w:proofErr w:type="spellEnd"/>
            <w:r>
              <w:rPr>
                <w:lang w:val="en-US"/>
              </w:rPr>
              <w:t>}’s graphic designers to discuss how to utilize {</w:t>
            </w:r>
            <w:proofErr w:type="spellStart"/>
            <w:r>
              <w:rPr>
                <w:lang w:val="en-US"/>
              </w:rPr>
              <w:t>client_name</w:t>
            </w:r>
            <w:proofErr w:type="spellEnd"/>
            <w:r>
              <w:rPr>
                <w:lang w:val="en-US"/>
              </w:rPr>
              <w:t>}’s graphic identity to enhance its website; preliminary sketches of graphics and {</w:t>
            </w:r>
            <w:proofErr w:type="spellStart"/>
            <w:r>
              <w:rPr>
                <w:lang w:val="en-US"/>
              </w:rPr>
              <w:t>client_name</w:t>
            </w:r>
            <w:proofErr w:type="spellEnd"/>
            <w:r>
              <w:rPr>
                <w:lang w:val="en-US"/>
              </w:rPr>
              <w:t>} feedback</w:t>
            </w:r>
          </w:p>
        </w:tc>
        <w:tc>
          <w:tcPr>
            <w:tcW w:w="1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816B451" w14:textId="77777777" w:rsidR="00000000" w:rsidRDefault="00BA744A">
            <w:pPr>
              <w:pStyle w:val="normal0"/>
              <w:rPr>
                <w:lang w:val="en-US"/>
              </w:rPr>
            </w:pPr>
            <w:r>
              <w:rPr>
                <w:lang w:val="en-US"/>
              </w:rPr>
              <w:t>11/11/XX</w:t>
            </w:r>
          </w:p>
        </w:tc>
      </w:tr>
      <w:tr w:rsidR="00000000" w14:paraId="74CF782C" w14:textId="77777777">
        <w:trPr>
          <w:cantSplit/>
          <w:trHeight w:val="1190"/>
        </w:trPr>
        <w:tc>
          <w:tcPr>
            <w:tcW w:w="239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A45412" w14:textId="77777777" w:rsidR="00000000" w:rsidRDefault="00BA744A">
            <w:pPr>
              <w:pStyle w:val="normal0"/>
              <w:rPr>
                <w:rFonts w:ascii="Arial Bold" w:hAnsi="Arial Bold"/>
                <w:lang w:val="en-US"/>
              </w:rPr>
            </w:pPr>
            <w:r>
              <w:rPr>
                <w:rFonts w:ascii="Arial Bold" w:hAnsi="Arial Bold"/>
                <w:lang w:val="en-US"/>
              </w:rPr>
              <w:lastRenderedPageBreak/>
              <w:t>Professional Website Desig</w:t>
            </w:r>
            <w:r>
              <w:rPr>
                <w:rFonts w:ascii="Arial Bold" w:hAnsi="Arial Bold"/>
                <w:lang w:val="en-US"/>
              </w:rPr>
              <w:t>n</w:t>
            </w:r>
          </w:p>
        </w:tc>
        <w:tc>
          <w:tcPr>
            <w:tcW w:w="51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39F0C2" w14:textId="77777777" w:rsidR="00000000" w:rsidRDefault="00BA744A">
            <w:pPr>
              <w:pStyle w:val="normal0"/>
              <w:rPr>
                <w:lang w:val="en-US"/>
              </w:rPr>
            </w:pPr>
            <w:r>
              <w:rPr>
                <w:lang w:val="en-US"/>
              </w:rPr>
              <w:t>{</w:t>
            </w:r>
            <w:proofErr w:type="spellStart"/>
            <w:r>
              <w:rPr>
                <w:lang w:val="en-US"/>
              </w:rPr>
              <w:t>my_company</w:t>
            </w:r>
            <w:proofErr w:type="spellEnd"/>
            <w:r>
              <w:rPr>
                <w:lang w:val="en-US"/>
              </w:rPr>
              <w:t>} will review the input received from the layout and graphic design consultations; {</w:t>
            </w:r>
            <w:proofErr w:type="spellStart"/>
            <w:r>
              <w:rPr>
                <w:lang w:val="en-US"/>
              </w:rPr>
              <w:t>my_company</w:t>
            </w:r>
            <w:proofErr w:type="spellEnd"/>
            <w:r>
              <w:rPr>
                <w:lang w:val="en-US"/>
              </w:rPr>
              <w:t>}’s site designers will integrate input to develop a professional website for {</w:t>
            </w:r>
            <w:proofErr w:type="spellStart"/>
            <w:r>
              <w:rPr>
                <w:lang w:val="en-US"/>
              </w:rPr>
              <w:t>client_name</w:t>
            </w:r>
            <w:proofErr w:type="spellEnd"/>
            <w:r>
              <w:rPr>
                <w:lang w:val="en-US"/>
              </w:rPr>
              <w:t>}.</w:t>
            </w:r>
          </w:p>
        </w:tc>
        <w:tc>
          <w:tcPr>
            <w:tcW w:w="16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FD6217D" w14:textId="77777777" w:rsidR="00000000" w:rsidRDefault="00BA744A">
            <w:pPr>
              <w:pStyle w:val="normal0"/>
              <w:rPr>
                <w:lang w:val="en-US"/>
              </w:rPr>
            </w:pPr>
            <w:r>
              <w:rPr>
                <w:lang w:val="en-US"/>
              </w:rPr>
              <w:t>12/01/XX</w:t>
            </w:r>
          </w:p>
        </w:tc>
      </w:tr>
    </w:tbl>
    <w:p w14:paraId="56421FED" w14:textId="77777777" w:rsidR="00000000" w:rsidRDefault="00BA744A">
      <w:pPr>
        <w:pStyle w:val="FreeForm"/>
        <w:spacing w:line="336" w:lineRule="auto"/>
        <w:ind w:left="98"/>
        <w:rPr>
          <w:rFonts w:ascii="Arial" w:hAnsi="Arial"/>
          <w:sz w:val="22"/>
          <w:lang w:val="en-US"/>
        </w:rPr>
      </w:pPr>
    </w:p>
    <w:p w14:paraId="41CFAF53" w14:textId="77777777" w:rsidR="00000000" w:rsidRDefault="00BA744A">
      <w:pPr>
        <w:pStyle w:val="normal0"/>
        <w:spacing w:line="336" w:lineRule="auto"/>
        <w:rPr>
          <w:lang w:val="en-US"/>
        </w:rPr>
      </w:pPr>
    </w:p>
    <w:p w14:paraId="5785D007" w14:textId="77777777" w:rsidR="00000000" w:rsidRDefault="00BA744A">
      <w:pPr>
        <w:pStyle w:val="Custom-SectionTitles"/>
        <w:rPr>
          <w:rFonts w:ascii="Arial Bold" w:hAnsi="Arial Bold"/>
          <w:sz w:val="28"/>
        </w:rPr>
      </w:pPr>
      <w:bookmarkStart w:id="9" w:name="h262m3flrj6xh"/>
      <w:bookmarkEnd w:id="9"/>
      <w:r>
        <w:t>Next Steps</w:t>
      </w:r>
    </w:p>
    <w:p w14:paraId="438A8452" w14:textId="77777777" w:rsidR="00000000" w:rsidRDefault="00BA744A">
      <w:pPr>
        <w:pStyle w:val="normal0"/>
        <w:spacing w:line="336" w:lineRule="auto"/>
        <w:rPr>
          <w:lang w:val="en-US"/>
        </w:rPr>
      </w:pPr>
    </w:p>
    <w:p w14:paraId="34030738" w14:textId="77777777" w:rsidR="00000000" w:rsidRDefault="00BA744A">
      <w:pPr>
        <w:pStyle w:val="Custom-Instructions"/>
      </w:pPr>
      <w:r>
        <w:rPr>
          <w:rFonts w:ascii="Arial Bold Italic" w:hAnsi="Arial Bold Italic"/>
        </w:rPr>
        <w:t xml:space="preserve">Instructions: </w:t>
      </w:r>
      <w:r>
        <w:t>This is your “call</w:t>
      </w:r>
      <w:r>
        <w:t xml:space="preserve"> to action” section. Make a limited offer that expires on a certain date, which motivates the client to act. Use bullet points to specify exactly what the client has to do to accept your offer. Finally, tell the client what will happen immediately after th</w:t>
      </w:r>
      <w:r>
        <w:t>ey accept the offer to set expectations.</w:t>
      </w:r>
    </w:p>
    <w:p w14:paraId="7338C97B" w14:textId="77777777" w:rsidR="00000000" w:rsidRDefault="00BA744A">
      <w:pPr>
        <w:pStyle w:val="normal0"/>
        <w:spacing w:line="336" w:lineRule="auto"/>
        <w:rPr>
          <w:lang w:val="en-US"/>
        </w:rPr>
      </w:pPr>
    </w:p>
    <w:p w14:paraId="6496613A" w14:textId="77777777" w:rsidR="00000000" w:rsidRDefault="00BA744A">
      <w:pPr>
        <w:pStyle w:val="normal0"/>
        <w:spacing w:line="336" w:lineRule="auto"/>
        <w:rPr>
          <w:lang w:val="en-US"/>
        </w:rPr>
      </w:pPr>
      <w:r>
        <w:rPr>
          <w:lang w:val="en-US"/>
        </w:rPr>
        <w:t>As outlined in the Investment section, our pricing is valid until [DATE]. To take advantage of this proposal and proceed with the project as outlined, {</w:t>
      </w:r>
      <w:proofErr w:type="spellStart"/>
      <w:r>
        <w:rPr>
          <w:lang w:val="en-US"/>
        </w:rPr>
        <w:t>client_name</w:t>
      </w:r>
      <w:proofErr w:type="spellEnd"/>
      <w:r>
        <w:rPr>
          <w:lang w:val="en-US"/>
        </w:rPr>
        <w:t>}’s next steps must be to</w:t>
      </w:r>
    </w:p>
    <w:p w14:paraId="781CDD7C" w14:textId="77777777" w:rsidR="00000000" w:rsidRDefault="00BA744A">
      <w:pPr>
        <w:pStyle w:val="normal0"/>
        <w:spacing w:line="336" w:lineRule="auto"/>
        <w:rPr>
          <w:lang w:val="en-US"/>
        </w:rPr>
      </w:pPr>
    </w:p>
    <w:p w14:paraId="0669E213" w14:textId="77777777" w:rsidR="00000000" w:rsidRDefault="00BA744A">
      <w:pPr>
        <w:pStyle w:val="normal0"/>
        <w:numPr>
          <w:ilvl w:val="0"/>
          <w:numId w:val="7"/>
        </w:numPr>
        <w:tabs>
          <w:tab w:val="clear" w:pos="358"/>
          <w:tab w:val="num" w:pos="720"/>
        </w:tabs>
        <w:spacing w:line="336" w:lineRule="auto"/>
        <w:ind w:left="720" w:hanging="358"/>
        <w:rPr>
          <w:rFonts w:ascii="Arial Bold" w:hAnsi="Arial Bold"/>
          <w:lang w:val="en-US"/>
        </w:rPr>
      </w:pPr>
      <w:r>
        <w:rPr>
          <w:lang w:val="en-US"/>
        </w:rPr>
        <w:t>Accept the proposal as-i</w:t>
      </w:r>
      <w:r>
        <w:rPr>
          <w:lang w:val="en-US"/>
        </w:rPr>
        <w:t xml:space="preserve">s </w:t>
      </w:r>
    </w:p>
    <w:p w14:paraId="2712A87A" w14:textId="77777777" w:rsidR="00000000" w:rsidRDefault="00BA744A">
      <w:pPr>
        <w:pStyle w:val="normal0"/>
        <w:numPr>
          <w:ilvl w:val="0"/>
          <w:numId w:val="7"/>
        </w:numPr>
        <w:tabs>
          <w:tab w:val="clear" w:pos="358"/>
          <w:tab w:val="num" w:pos="720"/>
        </w:tabs>
        <w:spacing w:line="336" w:lineRule="auto"/>
        <w:ind w:left="720" w:hanging="358"/>
        <w:rPr>
          <w:rFonts w:ascii="Arial Bold" w:hAnsi="Arial Bold"/>
          <w:lang w:val="en-US"/>
        </w:rPr>
      </w:pPr>
      <w:r>
        <w:rPr>
          <w:lang w:val="en-US"/>
        </w:rPr>
        <w:t>Discuss desired changes with {</w:t>
      </w:r>
      <w:proofErr w:type="spellStart"/>
      <w:r>
        <w:rPr>
          <w:lang w:val="en-US"/>
        </w:rPr>
        <w:t>my_company</w:t>
      </w:r>
      <w:proofErr w:type="spellEnd"/>
      <w:r>
        <w:rPr>
          <w:lang w:val="en-US"/>
        </w:rPr>
        <w:t xml:space="preserve">} </w:t>
      </w:r>
    </w:p>
    <w:p w14:paraId="11D6254B" w14:textId="77777777" w:rsidR="00000000" w:rsidRDefault="00BA744A">
      <w:pPr>
        <w:pStyle w:val="normal0"/>
        <w:numPr>
          <w:ilvl w:val="0"/>
          <w:numId w:val="7"/>
        </w:numPr>
        <w:tabs>
          <w:tab w:val="clear" w:pos="358"/>
          <w:tab w:val="num" w:pos="720"/>
        </w:tabs>
        <w:spacing w:line="336" w:lineRule="auto"/>
        <w:ind w:left="720" w:hanging="358"/>
        <w:rPr>
          <w:rFonts w:ascii="Arial Bold" w:hAnsi="Arial Bold"/>
          <w:lang w:val="en-US"/>
        </w:rPr>
      </w:pPr>
      <w:r>
        <w:rPr>
          <w:lang w:val="en-US"/>
        </w:rPr>
        <w:t>Finalize and sign the contract</w:t>
      </w:r>
    </w:p>
    <w:p w14:paraId="5F6160F9" w14:textId="77777777" w:rsidR="00000000" w:rsidRDefault="00BA744A">
      <w:pPr>
        <w:pStyle w:val="normal0"/>
        <w:numPr>
          <w:ilvl w:val="0"/>
          <w:numId w:val="7"/>
        </w:numPr>
        <w:tabs>
          <w:tab w:val="clear" w:pos="358"/>
          <w:tab w:val="num" w:pos="720"/>
        </w:tabs>
        <w:spacing w:line="336" w:lineRule="auto"/>
        <w:ind w:left="720" w:hanging="358"/>
        <w:rPr>
          <w:rFonts w:ascii="Arial Bold" w:hAnsi="Arial Bold"/>
          <w:lang w:val="en-US"/>
        </w:rPr>
      </w:pPr>
      <w:r>
        <w:rPr>
          <w:lang w:val="en-US"/>
        </w:rPr>
        <w:t>Submit an initial payment of 50 percent of total project fee</w:t>
      </w:r>
    </w:p>
    <w:p w14:paraId="35D2092C" w14:textId="77777777" w:rsidR="00000000" w:rsidRDefault="00BA744A">
      <w:pPr>
        <w:pStyle w:val="normal0"/>
        <w:spacing w:line="336" w:lineRule="auto"/>
        <w:rPr>
          <w:lang w:val="en-US"/>
        </w:rPr>
      </w:pPr>
    </w:p>
    <w:p w14:paraId="55B6B938" w14:textId="77777777" w:rsidR="00000000" w:rsidRDefault="00BA744A">
      <w:pPr>
        <w:pStyle w:val="normal0"/>
        <w:spacing w:line="336" w:lineRule="auto"/>
        <w:rPr>
          <w:lang w:val="en-US"/>
        </w:rPr>
      </w:pPr>
      <w:r>
        <w:rPr>
          <w:lang w:val="en-US"/>
        </w:rPr>
        <w:t>Once completed, {</w:t>
      </w:r>
      <w:proofErr w:type="spellStart"/>
      <w:r>
        <w:rPr>
          <w:lang w:val="en-US"/>
        </w:rPr>
        <w:t>my_company</w:t>
      </w:r>
      <w:proofErr w:type="spellEnd"/>
      <w:r>
        <w:rPr>
          <w:lang w:val="en-US"/>
        </w:rPr>
        <w:t>} will contact {</w:t>
      </w:r>
      <w:proofErr w:type="spellStart"/>
      <w:r>
        <w:rPr>
          <w:lang w:val="en-US"/>
        </w:rPr>
        <w:t>client_name</w:t>
      </w:r>
      <w:proofErr w:type="spellEnd"/>
      <w:r>
        <w:rPr>
          <w:lang w:val="en-US"/>
        </w:rPr>
        <w:t>} to schedule a project launch meeting to make introductions an</w:t>
      </w:r>
      <w:r>
        <w:rPr>
          <w:lang w:val="en-US"/>
        </w:rPr>
        <w:t>d gather information before beginning the work.</w:t>
      </w:r>
    </w:p>
    <w:p w14:paraId="5DEC8A2F" w14:textId="77777777" w:rsidR="00000000" w:rsidRDefault="00BA744A">
      <w:pPr>
        <w:pStyle w:val="normal0"/>
        <w:spacing w:line="336" w:lineRule="auto"/>
        <w:rPr>
          <w:lang w:val="en-US"/>
        </w:rPr>
      </w:pPr>
    </w:p>
    <w:p w14:paraId="567E1C0B" w14:textId="77777777" w:rsidR="00000000" w:rsidRDefault="00BA744A">
      <w:pPr>
        <w:pStyle w:val="normal0"/>
        <w:spacing w:line="336" w:lineRule="auto"/>
        <w:rPr>
          <w:lang w:val="en-US"/>
        </w:rPr>
      </w:pPr>
      <w:r>
        <w:rPr>
          <w:lang w:val="en-US"/>
        </w:rPr>
        <w:t>We’re happy to make changes to project scope on {</w:t>
      </w:r>
      <w:proofErr w:type="spellStart"/>
      <w:r>
        <w:rPr>
          <w:lang w:val="en-US"/>
        </w:rPr>
        <w:t>client_name</w:t>
      </w:r>
      <w:proofErr w:type="spellEnd"/>
      <w:r>
        <w:rPr>
          <w:lang w:val="en-US"/>
        </w:rPr>
        <w:t>}’s request at any time, but may be subject to additional billing.</w:t>
      </w:r>
    </w:p>
    <w:p w14:paraId="3F06AC36" w14:textId="77777777" w:rsidR="00000000" w:rsidRDefault="00BA744A">
      <w:pPr>
        <w:pStyle w:val="normal0"/>
        <w:spacing w:line="336" w:lineRule="auto"/>
        <w:rPr>
          <w:lang w:val="en-US"/>
        </w:rPr>
      </w:pPr>
    </w:p>
    <w:p w14:paraId="7E0961C4" w14:textId="77777777" w:rsidR="00000000" w:rsidRDefault="00BA744A">
      <w:pPr>
        <w:pStyle w:val="Custom-SectionTitles"/>
        <w:rPr>
          <w:rFonts w:ascii="Arial Bold" w:hAnsi="Arial Bold"/>
          <w:sz w:val="28"/>
        </w:rPr>
      </w:pPr>
      <w:bookmarkStart w:id="10" w:name="h86lt5ql8iwfi"/>
      <w:bookmarkEnd w:id="10"/>
      <w:r>
        <w:t>Terms and Conditions</w:t>
      </w:r>
    </w:p>
    <w:p w14:paraId="48F8875A" w14:textId="77777777" w:rsidR="00000000" w:rsidRDefault="00BA744A">
      <w:pPr>
        <w:pStyle w:val="normal0"/>
        <w:spacing w:line="336" w:lineRule="auto"/>
        <w:rPr>
          <w:lang w:val="en-US"/>
        </w:rPr>
      </w:pPr>
    </w:p>
    <w:p w14:paraId="016D57F3" w14:textId="77777777" w:rsidR="00000000" w:rsidRDefault="00BA744A">
      <w:pPr>
        <w:pStyle w:val="Custom-Instructions"/>
      </w:pPr>
      <w:r>
        <w:rPr>
          <w:rFonts w:ascii="Arial Bold Italic" w:hAnsi="Arial Bold Italic"/>
        </w:rPr>
        <w:t xml:space="preserve">Instructions: </w:t>
      </w:r>
      <w:r>
        <w:t>This section protects you from potential le</w:t>
      </w:r>
      <w:r>
        <w:t xml:space="preserve">gal liability. Use it to talk about who owns your work product, whether you’ll be able to use portions of it on your website as examples, and how legal proceedings will go down if something goes wrong. Have an attorney look it over to give you guidance on </w:t>
      </w:r>
      <w:r>
        <w:t xml:space="preserve">how to apply it to your specific business. </w:t>
      </w:r>
    </w:p>
    <w:p w14:paraId="5AD3A6FE" w14:textId="77777777" w:rsidR="00000000" w:rsidRDefault="00BA744A">
      <w:pPr>
        <w:pStyle w:val="normal0"/>
        <w:spacing w:line="336" w:lineRule="auto"/>
        <w:rPr>
          <w:lang w:val="en-US"/>
        </w:rPr>
      </w:pPr>
    </w:p>
    <w:p w14:paraId="04BA5471" w14:textId="77777777" w:rsidR="00000000" w:rsidRDefault="00BA744A">
      <w:pPr>
        <w:pStyle w:val="normal0"/>
        <w:spacing w:line="336" w:lineRule="auto"/>
        <w:rPr>
          <w:lang w:val="en-US"/>
        </w:rPr>
      </w:pPr>
      <w:r>
        <w:rPr>
          <w:lang w:val="en-US"/>
        </w:rPr>
        <w:t>Once the project fee is paid in full to {</w:t>
      </w:r>
      <w:proofErr w:type="spellStart"/>
      <w:r>
        <w:rPr>
          <w:lang w:val="en-US"/>
        </w:rPr>
        <w:t>my_company</w:t>
      </w:r>
      <w:proofErr w:type="spellEnd"/>
      <w:r>
        <w:rPr>
          <w:lang w:val="en-US"/>
        </w:rPr>
        <w:t>}, any elements of text, graphics, photos,</w:t>
      </w:r>
    </w:p>
    <w:p w14:paraId="7B461CC8" w14:textId="77777777" w:rsidR="00000000" w:rsidRDefault="00BA744A">
      <w:pPr>
        <w:pStyle w:val="normal0"/>
        <w:spacing w:line="336" w:lineRule="auto"/>
        <w:rPr>
          <w:lang w:val="en-US"/>
        </w:rPr>
      </w:pPr>
      <w:r>
        <w:rPr>
          <w:lang w:val="en-US"/>
        </w:rPr>
        <w:lastRenderedPageBreak/>
        <w:t>contents, trademarks, or other artwork furnished to {</w:t>
      </w:r>
      <w:proofErr w:type="spellStart"/>
      <w:r>
        <w:rPr>
          <w:lang w:val="en-US"/>
        </w:rPr>
        <w:t>client_name</w:t>
      </w:r>
      <w:proofErr w:type="spellEnd"/>
      <w:r>
        <w:rPr>
          <w:lang w:val="en-US"/>
        </w:rPr>
        <w:t>} for inclusion in</w:t>
      </w:r>
    </w:p>
    <w:p w14:paraId="4BCB2B87" w14:textId="77777777" w:rsidR="00000000" w:rsidRDefault="00BA744A">
      <w:pPr>
        <w:pStyle w:val="normal0"/>
        <w:spacing w:line="336" w:lineRule="auto"/>
        <w:rPr>
          <w:lang w:val="en-US"/>
        </w:rPr>
      </w:pPr>
      <w:r>
        <w:rPr>
          <w:lang w:val="en-US"/>
        </w:rPr>
        <w:t xml:space="preserve">website </w:t>
      </w:r>
      <w:proofErr w:type="gramStart"/>
      <w:r>
        <w:rPr>
          <w:lang w:val="en-US"/>
        </w:rPr>
        <w:t>are</w:t>
      </w:r>
      <w:proofErr w:type="gramEnd"/>
      <w:r>
        <w:rPr>
          <w:lang w:val="en-US"/>
        </w:rPr>
        <w:t xml:space="preserve"> owned by {</w:t>
      </w:r>
      <w:proofErr w:type="spellStart"/>
      <w:r>
        <w:rPr>
          <w:lang w:val="en-US"/>
        </w:rPr>
        <w:t>client_name</w:t>
      </w:r>
      <w:proofErr w:type="spellEnd"/>
      <w:r>
        <w:rPr>
          <w:lang w:val="en-US"/>
        </w:rPr>
        <w:t>}</w:t>
      </w:r>
      <w:r>
        <w:rPr>
          <w:lang w:val="en-US"/>
        </w:rPr>
        <w:t>.</w:t>
      </w:r>
    </w:p>
    <w:p w14:paraId="4C51B215" w14:textId="77777777" w:rsidR="00000000" w:rsidRDefault="00BA744A">
      <w:pPr>
        <w:pStyle w:val="normal0"/>
        <w:spacing w:line="336" w:lineRule="auto"/>
        <w:rPr>
          <w:lang w:val="en-US"/>
        </w:rPr>
      </w:pPr>
    </w:p>
    <w:p w14:paraId="7529B9E0" w14:textId="77777777" w:rsidR="00000000" w:rsidRDefault="00BA744A">
      <w:pPr>
        <w:pStyle w:val="normal0"/>
        <w:spacing w:line="336" w:lineRule="auto"/>
        <w:rPr>
          <w:lang w:val="en-US"/>
        </w:rPr>
      </w:pPr>
      <w:r>
        <w:rPr>
          <w:lang w:val="en-US"/>
        </w:rPr>
        <w:t>{</w:t>
      </w:r>
      <w:proofErr w:type="spellStart"/>
      <w:r>
        <w:rPr>
          <w:lang w:val="en-US"/>
        </w:rPr>
        <w:t>my_company</w:t>
      </w:r>
      <w:proofErr w:type="spellEnd"/>
      <w:r>
        <w:rPr>
          <w:lang w:val="en-US"/>
        </w:rPr>
        <w:t>} assumes {</w:t>
      </w:r>
      <w:proofErr w:type="spellStart"/>
      <w:r>
        <w:rPr>
          <w:lang w:val="en-US"/>
        </w:rPr>
        <w:t>client_name</w:t>
      </w:r>
      <w:proofErr w:type="spellEnd"/>
      <w:r>
        <w:rPr>
          <w:lang w:val="en-US"/>
        </w:rPr>
        <w:t>} has permission from the rightful owner to</w:t>
      </w:r>
    </w:p>
    <w:p w14:paraId="5CCCB5F1" w14:textId="77777777" w:rsidR="00000000" w:rsidRDefault="00BA744A">
      <w:pPr>
        <w:pStyle w:val="normal0"/>
        <w:spacing w:line="336" w:lineRule="auto"/>
        <w:rPr>
          <w:lang w:val="en-US"/>
        </w:rPr>
      </w:pPr>
      <w:r>
        <w:rPr>
          <w:lang w:val="en-US"/>
        </w:rPr>
        <w:t>use any code, scripts, data, and reports are provided by {</w:t>
      </w:r>
      <w:proofErr w:type="spellStart"/>
      <w:r>
        <w:rPr>
          <w:lang w:val="en-US"/>
        </w:rPr>
        <w:t>client_name</w:t>
      </w:r>
      <w:proofErr w:type="spellEnd"/>
      <w:r>
        <w:rPr>
          <w:lang w:val="en-US"/>
        </w:rPr>
        <w:t>} for inclusion</w:t>
      </w:r>
    </w:p>
    <w:p w14:paraId="346CCA39" w14:textId="77777777" w:rsidR="00000000" w:rsidRDefault="00BA744A">
      <w:pPr>
        <w:pStyle w:val="normal0"/>
        <w:spacing w:line="336" w:lineRule="auto"/>
        <w:rPr>
          <w:lang w:val="en-US"/>
        </w:rPr>
      </w:pPr>
      <w:r>
        <w:rPr>
          <w:lang w:val="en-US"/>
        </w:rPr>
        <w:t>in its materials, and will hold harmless, protect, and defend {</w:t>
      </w:r>
      <w:proofErr w:type="spellStart"/>
      <w:r>
        <w:rPr>
          <w:lang w:val="en-US"/>
        </w:rPr>
        <w:t>my_</w:t>
      </w:r>
      <w:proofErr w:type="gramStart"/>
      <w:r>
        <w:rPr>
          <w:lang w:val="en-US"/>
        </w:rPr>
        <w:t>company</w:t>
      </w:r>
      <w:proofErr w:type="spellEnd"/>
      <w:r>
        <w:rPr>
          <w:lang w:val="en-US"/>
        </w:rPr>
        <w:t>}  from</w:t>
      </w:r>
      <w:proofErr w:type="gramEnd"/>
      <w:r>
        <w:rPr>
          <w:lang w:val="en-US"/>
        </w:rPr>
        <w:t xml:space="preserve"> any claim</w:t>
      </w:r>
    </w:p>
    <w:p w14:paraId="4C96C738" w14:textId="77777777" w:rsidR="00000000" w:rsidRDefault="00BA744A">
      <w:pPr>
        <w:pStyle w:val="normal0"/>
        <w:spacing w:line="336" w:lineRule="auto"/>
        <w:rPr>
          <w:lang w:val="en-US"/>
        </w:rPr>
      </w:pPr>
      <w:r>
        <w:rPr>
          <w:lang w:val="en-US"/>
        </w:rPr>
        <w:t xml:space="preserve">or suit arising from the use of such work. </w:t>
      </w:r>
    </w:p>
    <w:p w14:paraId="4F65995E" w14:textId="77777777" w:rsidR="00000000" w:rsidRDefault="00BA744A">
      <w:pPr>
        <w:pStyle w:val="normal0"/>
        <w:spacing w:line="336" w:lineRule="auto"/>
        <w:rPr>
          <w:lang w:val="en-US"/>
        </w:rPr>
      </w:pPr>
    </w:p>
    <w:p w14:paraId="07B985D1" w14:textId="77777777" w:rsidR="00000000" w:rsidRDefault="00BA744A">
      <w:pPr>
        <w:pStyle w:val="normal0"/>
        <w:spacing w:line="336" w:lineRule="auto"/>
        <w:rPr>
          <w:lang w:val="en-US"/>
        </w:rPr>
      </w:pPr>
      <w:r>
        <w:rPr>
          <w:lang w:val="en-US"/>
        </w:rPr>
        <w:t>{</w:t>
      </w:r>
      <w:proofErr w:type="spellStart"/>
      <w:r>
        <w:rPr>
          <w:lang w:val="en-US"/>
        </w:rPr>
        <w:t>my_</w:t>
      </w:r>
      <w:proofErr w:type="gramStart"/>
      <w:r>
        <w:rPr>
          <w:lang w:val="en-US"/>
        </w:rPr>
        <w:t>company</w:t>
      </w:r>
      <w:proofErr w:type="spellEnd"/>
      <w:r>
        <w:rPr>
          <w:lang w:val="en-US"/>
        </w:rPr>
        <w:t>}  retains</w:t>
      </w:r>
      <w:proofErr w:type="gramEnd"/>
      <w:r>
        <w:rPr>
          <w:lang w:val="en-US"/>
        </w:rPr>
        <w:t xml:space="preserve"> the right to display graphics and other web content elements as</w:t>
      </w:r>
    </w:p>
    <w:p w14:paraId="734F4E28" w14:textId="77777777" w:rsidR="00000000" w:rsidRDefault="00BA744A">
      <w:pPr>
        <w:pStyle w:val="normal0"/>
        <w:spacing w:line="336" w:lineRule="auto"/>
        <w:rPr>
          <w:lang w:val="en-US"/>
        </w:rPr>
      </w:pPr>
      <w:r>
        <w:rPr>
          <w:lang w:val="en-US"/>
        </w:rPr>
        <w:t>examples of their work in their portfolio and as content features in other projects.</w:t>
      </w:r>
    </w:p>
    <w:p w14:paraId="44764D51" w14:textId="77777777" w:rsidR="00000000" w:rsidRDefault="00BA744A">
      <w:pPr>
        <w:pStyle w:val="normal0"/>
        <w:spacing w:line="336" w:lineRule="auto"/>
        <w:rPr>
          <w:lang w:val="en-US"/>
        </w:rPr>
      </w:pPr>
    </w:p>
    <w:p w14:paraId="0980EEC7" w14:textId="77777777" w:rsidR="00000000" w:rsidRDefault="00BA744A">
      <w:pPr>
        <w:pStyle w:val="normal0"/>
        <w:spacing w:line="336" w:lineRule="auto"/>
        <w:rPr>
          <w:lang w:val="en-US"/>
        </w:rPr>
      </w:pPr>
      <w:r>
        <w:rPr>
          <w:lang w:val="en-US"/>
        </w:rPr>
        <w:t>This agreement becomes effective only w</w:t>
      </w:r>
      <w:r>
        <w:rPr>
          <w:lang w:val="en-US"/>
        </w:rPr>
        <w:t>hen signed by agents of {</w:t>
      </w:r>
      <w:proofErr w:type="spellStart"/>
      <w:r>
        <w:rPr>
          <w:lang w:val="en-US"/>
        </w:rPr>
        <w:t>client_name</w:t>
      </w:r>
      <w:proofErr w:type="spellEnd"/>
      <w:r>
        <w:rPr>
          <w:lang w:val="en-US"/>
        </w:rPr>
        <w:t xml:space="preserve">} </w:t>
      </w:r>
    </w:p>
    <w:p w14:paraId="3254ED4F" w14:textId="77777777" w:rsidR="00000000" w:rsidRDefault="00BA744A">
      <w:pPr>
        <w:pStyle w:val="normal0"/>
        <w:spacing w:line="336" w:lineRule="auto"/>
        <w:rPr>
          <w:lang w:val="en-US"/>
        </w:rPr>
      </w:pPr>
      <w:r>
        <w:rPr>
          <w:lang w:val="en-US"/>
        </w:rPr>
        <w:t>and {</w:t>
      </w:r>
      <w:proofErr w:type="spellStart"/>
      <w:r>
        <w:rPr>
          <w:lang w:val="en-US"/>
        </w:rPr>
        <w:t>my_company</w:t>
      </w:r>
      <w:proofErr w:type="spellEnd"/>
      <w:r>
        <w:rPr>
          <w:lang w:val="en-US"/>
        </w:rPr>
        <w:t>}. Regardless of the place of signing of this agreement, {</w:t>
      </w:r>
      <w:proofErr w:type="spellStart"/>
      <w:r>
        <w:rPr>
          <w:lang w:val="en-US"/>
        </w:rPr>
        <w:t>client_name</w:t>
      </w:r>
      <w:proofErr w:type="spellEnd"/>
      <w:r>
        <w:rPr>
          <w:lang w:val="en-US"/>
        </w:rPr>
        <w:t>} agrees that for purposes of venue, this contract was entered into in [STATE] and any</w:t>
      </w:r>
    </w:p>
    <w:p w14:paraId="7F20BF32" w14:textId="77777777" w:rsidR="00000000" w:rsidRDefault="00BA744A">
      <w:pPr>
        <w:pStyle w:val="normal0"/>
        <w:spacing w:line="336" w:lineRule="auto"/>
        <w:rPr>
          <w:lang w:val="en-US"/>
        </w:rPr>
      </w:pPr>
      <w:r>
        <w:rPr>
          <w:lang w:val="en-US"/>
        </w:rPr>
        <w:t>dispute will be litigated or arbitrated in [ST</w:t>
      </w:r>
      <w:r>
        <w:rPr>
          <w:lang w:val="en-US"/>
        </w:rPr>
        <w:t>ATE].</w:t>
      </w:r>
    </w:p>
    <w:p w14:paraId="2653D6A7" w14:textId="77777777" w:rsidR="00000000" w:rsidRDefault="00BA744A">
      <w:pPr>
        <w:pStyle w:val="normal0"/>
        <w:spacing w:line="336" w:lineRule="auto"/>
        <w:rPr>
          <w:lang w:val="en-US"/>
        </w:rPr>
      </w:pPr>
    </w:p>
    <w:p w14:paraId="795E9750" w14:textId="77777777" w:rsidR="00000000" w:rsidRDefault="00BA744A">
      <w:pPr>
        <w:pStyle w:val="normal0"/>
        <w:spacing w:line="336" w:lineRule="auto"/>
        <w:rPr>
          <w:lang w:val="en-US"/>
        </w:rPr>
      </w:pPr>
      <w:r>
        <w:rPr>
          <w:lang w:val="en-US"/>
        </w:rPr>
        <w:t>The agreement contained in this contract constitutes the sole agreement between {</w:t>
      </w:r>
      <w:proofErr w:type="spellStart"/>
      <w:r>
        <w:rPr>
          <w:lang w:val="en-US"/>
        </w:rPr>
        <w:t>client_name</w:t>
      </w:r>
      <w:proofErr w:type="spellEnd"/>
      <w:r>
        <w:rPr>
          <w:lang w:val="en-US"/>
        </w:rPr>
        <w:t>} and the {</w:t>
      </w:r>
      <w:proofErr w:type="spellStart"/>
      <w:r>
        <w:rPr>
          <w:lang w:val="en-US"/>
        </w:rPr>
        <w:t>my_company</w:t>
      </w:r>
      <w:proofErr w:type="spellEnd"/>
      <w:r>
        <w:rPr>
          <w:lang w:val="en-US"/>
        </w:rPr>
        <w:t>} regarding all items included in this agreement.</w:t>
      </w:r>
    </w:p>
    <w:p w14:paraId="3CDFBF50" w14:textId="77777777" w:rsidR="00BA744A" w:rsidRDefault="00BA744A">
      <w:pPr>
        <w:spacing w:before="20" w:after="20" w:line="336" w:lineRule="auto"/>
        <w:rPr>
          <w:rFonts w:ascii="Times New Roman" w:eastAsia="Times New Roman" w:hAnsi="Times New Roman"/>
          <w:color w:val="auto"/>
          <w:sz w:val="20"/>
          <w:lang w:val="en-US" w:eastAsia="en-US" w:bidi="x-none"/>
        </w:rPr>
      </w:pPr>
    </w:p>
    <w:sectPr w:rsidR="00BA744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99B77" w14:textId="77777777" w:rsidR="00BA744A" w:rsidRDefault="00BA744A">
      <w:r>
        <w:separator/>
      </w:r>
    </w:p>
  </w:endnote>
  <w:endnote w:type="continuationSeparator" w:id="0">
    <w:p w14:paraId="1C6E901B" w14:textId="77777777" w:rsidR="00BA744A" w:rsidRDefault="00BA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Italic">
    <w:charset w:val="00"/>
    <w:family w:val="auto"/>
    <w:pitch w:val="variable"/>
    <w:sig w:usb0="E0000AFF" w:usb1="00007843" w:usb2="00000001" w:usb3="00000000" w:csb0="000001BF"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auto"/>
    <w:pitch w:val="variable"/>
    <w:sig w:usb0="E0002AEF" w:usb1="C0007841" w:usb2="00000009" w:usb3="00000000" w:csb0="0000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Italic">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AE07" w14:textId="77777777" w:rsidR="00000000" w:rsidRDefault="00BA744A">
    <w:pPr>
      <w:pStyle w:val="FreeFormA"/>
      <w:rPr>
        <w:rFonts w:eastAsia="Times New Roman"/>
        <w:color w:val="auto"/>
        <w:lang w:val="en-US" w:eastAsia="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8E964" w14:textId="77777777" w:rsidR="00000000" w:rsidRDefault="00BA744A">
    <w:pPr>
      <w:pStyle w:val="FreeFormA"/>
      <w:rPr>
        <w:rFonts w:eastAsia="Times New Roman"/>
        <w:color w:val="auto"/>
        <w:lang w:val="en-US" w:eastAsia="en-US" w:bidi="x-none"/>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B0AED" w14:textId="77777777" w:rsidR="00000000" w:rsidRDefault="00BA744A">
    <w:pPr>
      <w:pStyle w:val="FreeForm"/>
      <w:rPr>
        <w:rFonts w:ascii="Times New Roman" w:eastAsia="Times New Roman" w:hAnsi="Times New Roman"/>
        <w:color w:val="auto"/>
        <w:sz w:val="20"/>
        <w:lang w:val="en-US" w:eastAsia="en-US" w:bidi="x-none"/>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07332" w14:textId="77777777" w:rsidR="00000000" w:rsidRDefault="00BA744A">
    <w:pPr>
      <w:pStyle w:val="FreeFormA"/>
      <w:rPr>
        <w:rFonts w:eastAsia="Times New Roman"/>
        <w:color w:val="auto"/>
        <w:lang w:val="en-US" w:eastAsia="en-US" w:bidi="x-none"/>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8B339" w14:textId="77777777" w:rsidR="00000000" w:rsidRDefault="00BA744A">
    <w:pPr>
      <w:pStyle w:val="FreeFormA"/>
      <w:rPr>
        <w:rFonts w:eastAsia="Times New Roman"/>
        <w:color w:val="auto"/>
        <w:lang w:val="en-US" w:eastAsia="en-US" w:bidi="x-none"/>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4E182" w14:textId="77777777" w:rsidR="00BA744A" w:rsidRDefault="00BA744A">
      <w:r>
        <w:separator/>
      </w:r>
    </w:p>
  </w:footnote>
  <w:footnote w:type="continuationSeparator" w:id="0">
    <w:p w14:paraId="7398E6B2" w14:textId="77777777" w:rsidR="00BA744A" w:rsidRDefault="00BA74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687AB" w14:textId="77777777" w:rsidR="00000000" w:rsidRDefault="00BA744A">
    <w:pPr>
      <w:pStyle w:val="FreeFormA"/>
      <w:rPr>
        <w:rFonts w:eastAsia="Times New Roman"/>
        <w:color w:val="auto"/>
        <w:lang w:val="en-US" w:eastAsia="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D5B7B" w14:textId="77777777" w:rsidR="00000000" w:rsidRDefault="00BA744A">
    <w:pPr>
      <w:pStyle w:val="FreeFormA"/>
      <w:rPr>
        <w:rFonts w:eastAsia="Times New Roman"/>
        <w:color w:val="auto"/>
        <w:lang w:val="en-US" w:eastAsia="en-US" w:bidi="x-non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EBF9A" w14:textId="77777777" w:rsidR="00000000" w:rsidRDefault="00BA744A">
    <w:pPr>
      <w:pStyle w:val="FreeForm"/>
      <w:rPr>
        <w:rFonts w:ascii="Times New Roman" w:eastAsia="Times New Roman" w:hAnsi="Times New Roman"/>
        <w:color w:val="auto"/>
        <w:sz w:val="20"/>
        <w:lang w:val="en-US" w:eastAsia="en-US" w:bidi="x-none"/>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80EA4" w14:textId="77777777" w:rsidR="00000000" w:rsidRDefault="00BA744A">
    <w:pPr>
      <w:pStyle w:val="FreeFormA"/>
      <w:rPr>
        <w:rFonts w:eastAsia="Times New Roman"/>
        <w:color w:val="auto"/>
        <w:lang w:val="en-US" w:eastAsia="en-US" w:bidi="x-none"/>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D50B" w14:textId="77777777" w:rsidR="00000000" w:rsidRDefault="00BA744A">
    <w:pPr>
      <w:pStyle w:val="FreeFormA"/>
      <w:rPr>
        <w:rFonts w:eastAsia="Times New Roman"/>
        <w:color w:val="auto"/>
        <w:lang w:val="en-US" w:eastAsia="en-US" w:bidi="x-none"/>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B08B5" w14:textId="77777777" w:rsidR="00000000" w:rsidRDefault="00BA744A">
    <w:pPr>
      <w:pStyle w:val="FreeForm"/>
      <w:rPr>
        <w:rFonts w:ascii="Times New Roman" w:eastAsia="Times New Roman" w:hAnsi="Times New Roman"/>
        <w:color w:val="auto"/>
        <w:sz w:val="20"/>
        <w:lang w:val="en-US" w:eastAsia="en-US"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lvlText w:val="●"/>
      <w:lvlJc w:val="left"/>
      <w:pPr>
        <w:tabs>
          <w:tab w:val="num" w:pos="358"/>
        </w:tabs>
        <w:ind w:left="358" w:firstLine="362"/>
      </w:pPr>
      <w:rPr>
        <w:rFonts w:ascii="Arial Bold Italic" w:eastAsia="ヒラギノ角ゴ Pro W3" w:hAnsi="Arial Bold Italic" w:hint="default"/>
        <w:caps w:val="0"/>
        <w:smallCaps w:val="0"/>
        <w:strike w:val="0"/>
        <w:dstrike w:val="0"/>
        <w:color w:val="000000"/>
        <w:position w:val="0"/>
        <w:sz w:val="22"/>
        <w:vertAlign w:val="baseline"/>
      </w:rPr>
    </w:lvl>
    <w:lvl w:ilvl="1">
      <w:start w:val="1"/>
      <w:numFmt w:val="bullet"/>
      <w:suff w:val="nothing"/>
      <w:lvlText w:val="○"/>
      <w:lvlJc w:val="left"/>
      <w:pPr>
        <w:ind w:left="0" w:firstLine="3960"/>
      </w:pPr>
      <w:rPr>
        <w:rFonts w:ascii="Arial Bold Italic" w:eastAsia="ヒラギノ角ゴ Pro W3" w:hAnsi="Arial Bold Italic" w:hint="default"/>
        <w:caps w:val="0"/>
        <w:smallCaps w:val="0"/>
        <w:strike w:val="0"/>
        <w:dstrike w:val="0"/>
        <w:color w:val="000000"/>
        <w:position w:val="0"/>
        <w:sz w:val="22"/>
        <w:vertAlign w:val="baseline"/>
      </w:rPr>
    </w:lvl>
    <w:lvl w:ilvl="2">
      <w:start w:val="1"/>
      <w:numFmt w:val="bullet"/>
      <w:suff w:val="nothing"/>
      <w:lvlText w:val="■"/>
      <w:lvlJc w:val="left"/>
      <w:pPr>
        <w:ind w:left="0" w:firstLine="6120"/>
      </w:pPr>
      <w:rPr>
        <w:rFonts w:ascii="Arial Bold Italic" w:eastAsia="ヒラギノ角ゴ Pro W3" w:hAnsi="Arial Bold Italic" w:hint="default"/>
        <w:caps w:val="0"/>
        <w:smallCaps w:val="0"/>
        <w:strike w:val="0"/>
        <w:dstrike w:val="0"/>
        <w:color w:val="000000"/>
        <w:position w:val="0"/>
        <w:sz w:val="22"/>
        <w:vertAlign w:val="baseline"/>
      </w:rPr>
    </w:lvl>
    <w:lvl w:ilvl="3">
      <w:start w:val="1"/>
      <w:numFmt w:val="bullet"/>
      <w:suff w:val="nothing"/>
      <w:lvlText w:val="●"/>
      <w:lvlJc w:val="left"/>
      <w:pPr>
        <w:ind w:left="0" w:firstLine="8280"/>
      </w:pPr>
      <w:rPr>
        <w:rFonts w:ascii="Arial Bold Italic" w:eastAsia="ヒラギノ角ゴ Pro W3" w:hAnsi="Arial Bold Italic" w:hint="default"/>
        <w:caps w:val="0"/>
        <w:smallCaps w:val="0"/>
        <w:strike w:val="0"/>
        <w:dstrike w:val="0"/>
        <w:color w:val="000000"/>
        <w:position w:val="0"/>
        <w:sz w:val="22"/>
        <w:vertAlign w:val="baseline"/>
      </w:rPr>
    </w:lvl>
    <w:lvl w:ilvl="4">
      <w:start w:val="1"/>
      <w:numFmt w:val="bullet"/>
      <w:suff w:val="nothing"/>
      <w:lvlText w:val="○"/>
      <w:lvlJc w:val="left"/>
      <w:pPr>
        <w:ind w:left="0" w:firstLine="10440"/>
      </w:pPr>
      <w:rPr>
        <w:rFonts w:ascii="Arial Bold Italic" w:eastAsia="ヒラギノ角ゴ Pro W3" w:hAnsi="Arial Bold Italic" w:hint="default"/>
        <w:caps w:val="0"/>
        <w:smallCaps w:val="0"/>
        <w:strike w:val="0"/>
        <w:dstrike w:val="0"/>
        <w:color w:val="000000"/>
        <w:position w:val="0"/>
        <w:sz w:val="22"/>
        <w:vertAlign w:val="baseline"/>
      </w:rPr>
    </w:lvl>
    <w:lvl w:ilvl="5">
      <w:start w:val="1"/>
      <w:numFmt w:val="bullet"/>
      <w:suff w:val="nothing"/>
      <w:lvlText w:val="■"/>
      <w:lvlJc w:val="left"/>
      <w:pPr>
        <w:ind w:left="0" w:firstLine="12600"/>
      </w:pPr>
      <w:rPr>
        <w:rFonts w:ascii="Arial Bold Italic" w:eastAsia="ヒラギノ角ゴ Pro W3" w:hAnsi="Arial Bold Italic" w:hint="default"/>
        <w:caps w:val="0"/>
        <w:smallCaps w:val="0"/>
        <w:strike w:val="0"/>
        <w:dstrike w:val="0"/>
        <w:color w:val="000000"/>
        <w:position w:val="0"/>
        <w:sz w:val="22"/>
        <w:vertAlign w:val="baseline"/>
      </w:rPr>
    </w:lvl>
    <w:lvl w:ilvl="6">
      <w:start w:val="1"/>
      <w:numFmt w:val="bullet"/>
      <w:suff w:val="nothing"/>
      <w:lvlText w:val="●"/>
      <w:lvlJc w:val="left"/>
      <w:pPr>
        <w:ind w:left="0" w:firstLine="14760"/>
      </w:pPr>
      <w:rPr>
        <w:rFonts w:ascii="Arial Bold Italic" w:eastAsia="ヒラギノ角ゴ Pro W3" w:hAnsi="Arial Bold Italic" w:hint="default"/>
        <w:caps w:val="0"/>
        <w:smallCaps w:val="0"/>
        <w:strike w:val="0"/>
        <w:dstrike w:val="0"/>
        <w:color w:val="000000"/>
        <w:position w:val="0"/>
        <w:sz w:val="22"/>
        <w:vertAlign w:val="baseline"/>
      </w:rPr>
    </w:lvl>
    <w:lvl w:ilvl="7">
      <w:start w:val="1"/>
      <w:numFmt w:val="bullet"/>
      <w:suff w:val="nothing"/>
      <w:lvlText w:val="○"/>
      <w:lvlJc w:val="left"/>
      <w:pPr>
        <w:ind w:left="0" w:firstLine="16920"/>
      </w:pPr>
      <w:rPr>
        <w:rFonts w:ascii="Arial Bold Italic" w:eastAsia="ヒラギノ角ゴ Pro W3" w:hAnsi="Arial Bold Italic" w:hint="default"/>
        <w:caps w:val="0"/>
        <w:smallCaps w:val="0"/>
        <w:strike w:val="0"/>
        <w:dstrike w:val="0"/>
        <w:color w:val="000000"/>
        <w:position w:val="0"/>
        <w:sz w:val="22"/>
        <w:vertAlign w:val="baseline"/>
      </w:rPr>
    </w:lvl>
    <w:lvl w:ilvl="8">
      <w:start w:val="1"/>
      <w:numFmt w:val="bullet"/>
      <w:suff w:val="nothing"/>
      <w:lvlText w:val="■"/>
      <w:lvlJc w:val="left"/>
      <w:pPr>
        <w:ind w:left="0" w:firstLine="19080"/>
      </w:pPr>
      <w:rPr>
        <w:rFonts w:ascii="Arial Bold Italic" w:eastAsia="ヒラギノ角ゴ Pro W3" w:hAnsi="Arial Bold Italic" w:hint="default"/>
        <w:caps w:val="0"/>
        <w:smallCaps w:val="0"/>
        <w:strike w:val="0"/>
        <w:dstrike w:val="0"/>
        <w:color w:val="000000"/>
        <w:position w:val="0"/>
        <w:sz w:val="22"/>
        <w:vertAlign w:val="baseline"/>
      </w:rPr>
    </w:lvl>
  </w:abstractNum>
  <w:abstractNum w:abstractNumId="1">
    <w:nsid w:val="00000002"/>
    <w:multiLevelType w:val="multilevel"/>
    <w:tmpl w:val="894EE874"/>
    <w:lvl w:ilvl="0">
      <w:start w:val="1"/>
      <w:numFmt w:val="bullet"/>
      <w:lvlText w:val="●"/>
      <w:lvlJc w:val="left"/>
      <w:pPr>
        <w:tabs>
          <w:tab w:val="num" w:pos="358"/>
        </w:tabs>
        <w:ind w:left="358" w:firstLine="362"/>
      </w:pPr>
      <w:rPr>
        <w:rFonts w:ascii="Arial Bold" w:eastAsia="ヒラギノ角ゴ Pro W3" w:hAnsi="Arial Bold" w:hint="default"/>
        <w:caps w:val="0"/>
        <w:smallCaps w:val="0"/>
        <w:strike w:val="0"/>
        <w:dstrike w:val="0"/>
        <w:color w:val="000000"/>
        <w:position w:val="0"/>
        <w:sz w:val="22"/>
        <w:vertAlign w:val="baseline"/>
      </w:rPr>
    </w:lvl>
    <w:lvl w:ilvl="1">
      <w:start w:val="1"/>
      <w:numFmt w:val="bullet"/>
      <w:suff w:val="nothing"/>
      <w:lvlText w:val="○"/>
      <w:lvlJc w:val="left"/>
      <w:pPr>
        <w:ind w:left="0" w:firstLine="3960"/>
      </w:pPr>
      <w:rPr>
        <w:rFonts w:ascii="Arial Bold" w:eastAsia="ヒラギノ角ゴ Pro W3" w:hAnsi="Arial Bold" w:hint="default"/>
        <w:caps w:val="0"/>
        <w:smallCaps w:val="0"/>
        <w:strike w:val="0"/>
        <w:dstrike w:val="0"/>
        <w:color w:val="000000"/>
        <w:position w:val="0"/>
        <w:sz w:val="22"/>
        <w:vertAlign w:val="baseline"/>
      </w:rPr>
    </w:lvl>
    <w:lvl w:ilvl="2">
      <w:start w:val="1"/>
      <w:numFmt w:val="bullet"/>
      <w:suff w:val="nothing"/>
      <w:lvlText w:val="■"/>
      <w:lvlJc w:val="left"/>
      <w:pPr>
        <w:ind w:left="0" w:firstLine="6120"/>
      </w:pPr>
      <w:rPr>
        <w:rFonts w:ascii="Arial Bold" w:eastAsia="ヒラギノ角ゴ Pro W3" w:hAnsi="Arial Bold" w:hint="default"/>
        <w:caps w:val="0"/>
        <w:smallCaps w:val="0"/>
        <w:strike w:val="0"/>
        <w:dstrike w:val="0"/>
        <w:color w:val="000000"/>
        <w:position w:val="0"/>
        <w:sz w:val="22"/>
        <w:vertAlign w:val="baseline"/>
      </w:rPr>
    </w:lvl>
    <w:lvl w:ilvl="3">
      <w:start w:val="1"/>
      <w:numFmt w:val="bullet"/>
      <w:suff w:val="nothing"/>
      <w:lvlText w:val="●"/>
      <w:lvlJc w:val="left"/>
      <w:pPr>
        <w:ind w:left="0" w:firstLine="8280"/>
      </w:pPr>
      <w:rPr>
        <w:rFonts w:ascii="Arial Bold" w:eastAsia="ヒラギノ角ゴ Pro W3" w:hAnsi="Arial Bold" w:hint="default"/>
        <w:caps w:val="0"/>
        <w:smallCaps w:val="0"/>
        <w:strike w:val="0"/>
        <w:dstrike w:val="0"/>
        <w:color w:val="000000"/>
        <w:position w:val="0"/>
        <w:sz w:val="22"/>
        <w:vertAlign w:val="baseline"/>
      </w:rPr>
    </w:lvl>
    <w:lvl w:ilvl="4">
      <w:start w:val="1"/>
      <w:numFmt w:val="bullet"/>
      <w:suff w:val="nothing"/>
      <w:lvlText w:val="○"/>
      <w:lvlJc w:val="left"/>
      <w:pPr>
        <w:ind w:left="0" w:firstLine="10440"/>
      </w:pPr>
      <w:rPr>
        <w:rFonts w:ascii="Arial Bold" w:eastAsia="ヒラギノ角ゴ Pro W3" w:hAnsi="Arial Bold" w:hint="default"/>
        <w:caps w:val="0"/>
        <w:smallCaps w:val="0"/>
        <w:strike w:val="0"/>
        <w:dstrike w:val="0"/>
        <w:color w:val="000000"/>
        <w:position w:val="0"/>
        <w:sz w:val="22"/>
        <w:vertAlign w:val="baseline"/>
      </w:rPr>
    </w:lvl>
    <w:lvl w:ilvl="5">
      <w:start w:val="1"/>
      <w:numFmt w:val="bullet"/>
      <w:suff w:val="nothing"/>
      <w:lvlText w:val="■"/>
      <w:lvlJc w:val="left"/>
      <w:pPr>
        <w:ind w:left="0" w:firstLine="12600"/>
      </w:pPr>
      <w:rPr>
        <w:rFonts w:ascii="Arial Bold" w:eastAsia="ヒラギノ角ゴ Pro W3" w:hAnsi="Arial Bold" w:hint="default"/>
        <w:caps w:val="0"/>
        <w:smallCaps w:val="0"/>
        <w:strike w:val="0"/>
        <w:dstrike w:val="0"/>
        <w:color w:val="000000"/>
        <w:position w:val="0"/>
        <w:sz w:val="22"/>
        <w:vertAlign w:val="baseline"/>
      </w:rPr>
    </w:lvl>
    <w:lvl w:ilvl="6">
      <w:start w:val="1"/>
      <w:numFmt w:val="bullet"/>
      <w:suff w:val="nothing"/>
      <w:lvlText w:val="●"/>
      <w:lvlJc w:val="left"/>
      <w:pPr>
        <w:ind w:left="0" w:firstLine="14760"/>
      </w:pPr>
      <w:rPr>
        <w:rFonts w:ascii="Arial Bold" w:eastAsia="ヒラギノ角ゴ Pro W3" w:hAnsi="Arial Bold" w:hint="default"/>
        <w:caps w:val="0"/>
        <w:smallCaps w:val="0"/>
        <w:strike w:val="0"/>
        <w:dstrike w:val="0"/>
        <w:color w:val="000000"/>
        <w:position w:val="0"/>
        <w:sz w:val="22"/>
        <w:vertAlign w:val="baseline"/>
      </w:rPr>
    </w:lvl>
    <w:lvl w:ilvl="7">
      <w:start w:val="1"/>
      <w:numFmt w:val="bullet"/>
      <w:suff w:val="nothing"/>
      <w:lvlText w:val="○"/>
      <w:lvlJc w:val="left"/>
      <w:pPr>
        <w:ind w:left="0" w:firstLine="16920"/>
      </w:pPr>
      <w:rPr>
        <w:rFonts w:ascii="Arial Bold" w:eastAsia="ヒラギノ角ゴ Pro W3" w:hAnsi="Arial Bold" w:hint="default"/>
        <w:caps w:val="0"/>
        <w:smallCaps w:val="0"/>
        <w:strike w:val="0"/>
        <w:dstrike w:val="0"/>
        <w:color w:val="000000"/>
        <w:position w:val="0"/>
        <w:sz w:val="22"/>
        <w:vertAlign w:val="baseline"/>
      </w:rPr>
    </w:lvl>
    <w:lvl w:ilvl="8">
      <w:start w:val="1"/>
      <w:numFmt w:val="bullet"/>
      <w:suff w:val="nothing"/>
      <w:lvlText w:val="■"/>
      <w:lvlJc w:val="left"/>
      <w:pPr>
        <w:ind w:left="0" w:firstLine="19080"/>
      </w:pPr>
      <w:rPr>
        <w:rFonts w:ascii="Arial Bold" w:eastAsia="ヒラギノ角ゴ Pro W3" w:hAnsi="Arial Bold" w:hint="default"/>
        <w:caps w:val="0"/>
        <w:smallCaps w:val="0"/>
        <w:strike w:val="0"/>
        <w:dstrike w:val="0"/>
        <w:color w:val="000000"/>
        <w:position w:val="0"/>
        <w:sz w:val="22"/>
        <w:vertAlign w:val="baseline"/>
      </w:rPr>
    </w:lvl>
  </w:abstractNum>
  <w:abstractNum w:abstractNumId="2">
    <w:nsid w:val="00000003"/>
    <w:multiLevelType w:val="multilevel"/>
    <w:tmpl w:val="894EE875"/>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nsid w:val="00000004"/>
    <w:multiLevelType w:val="multilevel"/>
    <w:tmpl w:val="894EE876"/>
    <w:numStyleLink w:val="Bullet"/>
  </w:abstractNum>
  <w:abstractNum w:abstractNumId="4">
    <w:nsid w:val="00000005"/>
    <w:multiLevelType w:val="multilevel"/>
    <w:tmpl w:val="894EE877"/>
    <w:lvl w:ilvl="0">
      <w:start w:val="1"/>
      <w:numFmt w:val="bullet"/>
      <w:lvlText w:val="●"/>
      <w:lvlJc w:val="left"/>
      <w:pPr>
        <w:tabs>
          <w:tab w:val="num" w:pos="358"/>
        </w:tabs>
        <w:ind w:left="358" w:firstLine="362"/>
      </w:pPr>
      <w:rPr>
        <w:rFonts w:ascii="Arial Bold" w:eastAsia="ヒラギノ角ゴ Pro W3" w:hAnsi="Arial Bold" w:hint="default"/>
        <w:caps w:val="0"/>
        <w:smallCaps w:val="0"/>
        <w:strike w:val="0"/>
        <w:dstrike w:val="0"/>
        <w:color w:val="000000"/>
        <w:position w:val="0"/>
        <w:sz w:val="22"/>
        <w:vertAlign w:val="baseline"/>
      </w:rPr>
    </w:lvl>
    <w:lvl w:ilvl="1">
      <w:start w:val="1"/>
      <w:numFmt w:val="bullet"/>
      <w:suff w:val="nothing"/>
      <w:lvlText w:val="○"/>
      <w:lvlJc w:val="left"/>
      <w:pPr>
        <w:ind w:left="0" w:firstLine="3960"/>
      </w:pPr>
      <w:rPr>
        <w:rFonts w:ascii="Arial Bold" w:eastAsia="ヒラギノ角ゴ Pro W3" w:hAnsi="Arial Bold" w:hint="default"/>
        <w:caps w:val="0"/>
        <w:smallCaps w:val="0"/>
        <w:strike w:val="0"/>
        <w:dstrike w:val="0"/>
        <w:color w:val="000000"/>
        <w:position w:val="0"/>
        <w:sz w:val="22"/>
        <w:vertAlign w:val="baseline"/>
      </w:rPr>
    </w:lvl>
    <w:lvl w:ilvl="2">
      <w:start w:val="1"/>
      <w:numFmt w:val="bullet"/>
      <w:suff w:val="nothing"/>
      <w:lvlText w:val="■"/>
      <w:lvlJc w:val="left"/>
      <w:pPr>
        <w:ind w:left="0" w:firstLine="6120"/>
      </w:pPr>
      <w:rPr>
        <w:rFonts w:ascii="Arial Bold" w:eastAsia="ヒラギノ角ゴ Pro W3" w:hAnsi="Arial Bold" w:hint="default"/>
        <w:caps w:val="0"/>
        <w:smallCaps w:val="0"/>
        <w:strike w:val="0"/>
        <w:dstrike w:val="0"/>
        <w:color w:val="000000"/>
        <w:position w:val="0"/>
        <w:sz w:val="22"/>
        <w:vertAlign w:val="baseline"/>
      </w:rPr>
    </w:lvl>
    <w:lvl w:ilvl="3">
      <w:start w:val="1"/>
      <w:numFmt w:val="bullet"/>
      <w:suff w:val="nothing"/>
      <w:lvlText w:val="●"/>
      <w:lvlJc w:val="left"/>
      <w:pPr>
        <w:ind w:left="0" w:firstLine="8280"/>
      </w:pPr>
      <w:rPr>
        <w:rFonts w:ascii="Arial Bold" w:eastAsia="ヒラギノ角ゴ Pro W3" w:hAnsi="Arial Bold" w:hint="default"/>
        <w:caps w:val="0"/>
        <w:smallCaps w:val="0"/>
        <w:strike w:val="0"/>
        <w:dstrike w:val="0"/>
        <w:color w:val="000000"/>
        <w:position w:val="0"/>
        <w:sz w:val="22"/>
        <w:vertAlign w:val="baseline"/>
      </w:rPr>
    </w:lvl>
    <w:lvl w:ilvl="4">
      <w:start w:val="1"/>
      <w:numFmt w:val="bullet"/>
      <w:suff w:val="nothing"/>
      <w:lvlText w:val="○"/>
      <w:lvlJc w:val="left"/>
      <w:pPr>
        <w:ind w:left="0" w:firstLine="10440"/>
      </w:pPr>
      <w:rPr>
        <w:rFonts w:ascii="Arial Bold" w:eastAsia="ヒラギノ角ゴ Pro W3" w:hAnsi="Arial Bold" w:hint="default"/>
        <w:caps w:val="0"/>
        <w:smallCaps w:val="0"/>
        <w:strike w:val="0"/>
        <w:dstrike w:val="0"/>
        <w:color w:val="000000"/>
        <w:position w:val="0"/>
        <w:sz w:val="22"/>
        <w:vertAlign w:val="baseline"/>
      </w:rPr>
    </w:lvl>
    <w:lvl w:ilvl="5">
      <w:start w:val="1"/>
      <w:numFmt w:val="bullet"/>
      <w:suff w:val="nothing"/>
      <w:lvlText w:val="■"/>
      <w:lvlJc w:val="left"/>
      <w:pPr>
        <w:ind w:left="0" w:firstLine="12600"/>
      </w:pPr>
      <w:rPr>
        <w:rFonts w:ascii="Arial Bold" w:eastAsia="ヒラギノ角ゴ Pro W3" w:hAnsi="Arial Bold" w:hint="default"/>
        <w:caps w:val="0"/>
        <w:smallCaps w:val="0"/>
        <w:strike w:val="0"/>
        <w:dstrike w:val="0"/>
        <w:color w:val="000000"/>
        <w:position w:val="0"/>
        <w:sz w:val="22"/>
        <w:vertAlign w:val="baseline"/>
      </w:rPr>
    </w:lvl>
    <w:lvl w:ilvl="6">
      <w:start w:val="1"/>
      <w:numFmt w:val="bullet"/>
      <w:suff w:val="nothing"/>
      <w:lvlText w:val="●"/>
      <w:lvlJc w:val="left"/>
      <w:pPr>
        <w:ind w:left="0" w:firstLine="14760"/>
      </w:pPr>
      <w:rPr>
        <w:rFonts w:ascii="Arial Bold" w:eastAsia="ヒラギノ角ゴ Pro W3" w:hAnsi="Arial Bold" w:hint="default"/>
        <w:caps w:val="0"/>
        <w:smallCaps w:val="0"/>
        <w:strike w:val="0"/>
        <w:dstrike w:val="0"/>
        <w:color w:val="000000"/>
        <w:position w:val="0"/>
        <w:sz w:val="22"/>
        <w:vertAlign w:val="baseline"/>
      </w:rPr>
    </w:lvl>
    <w:lvl w:ilvl="7">
      <w:start w:val="1"/>
      <w:numFmt w:val="bullet"/>
      <w:suff w:val="nothing"/>
      <w:lvlText w:val="○"/>
      <w:lvlJc w:val="left"/>
      <w:pPr>
        <w:ind w:left="0" w:firstLine="16920"/>
      </w:pPr>
      <w:rPr>
        <w:rFonts w:ascii="Arial Bold" w:eastAsia="ヒラギノ角ゴ Pro W3" w:hAnsi="Arial Bold" w:hint="default"/>
        <w:caps w:val="0"/>
        <w:smallCaps w:val="0"/>
        <w:strike w:val="0"/>
        <w:dstrike w:val="0"/>
        <w:color w:val="000000"/>
        <w:position w:val="0"/>
        <w:sz w:val="22"/>
        <w:vertAlign w:val="baseline"/>
      </w:rPr>
    </w:lvl>
    <w:lvl w:ilvl="8">
      <w:start w:val="1"/>
      <w:numFmt w:val="bullet"/>
      <w:suff w:val="nothing"/>
      <w:lvlText w:val="■"/>
      <w:lvlJc w:val="left"/>
      <w:pPr>
        <w:ind w:left="0" w:firstLine="19080"/>
      </w:pPr>
      <w:rPr>
        <w:rFonts w:ascii="Arial Bold" w:eastAsia="ヒラギノ角ゴ Pro W3" w:hAnsi="Arial Bold" w:hint="default"/>
        <w:caps w:val="0"/>
        <w:smallCaps w:val="0"/>
        <w:strike w:val="0"/>
        <w:dstrike w:val="0"/>
        <w:color w:val="000000"/>
        <w:position w:val="0"/>
        <w:sz w:val="22"/>
        <w:vertAlign w:val="baseline"/>
      </w:rPr>
    </w:lvl>
  </w:abstractNum>
  <w:abstractNum w:abstractNumId="5">
    <w:nsid w:val="00000006"/>
    <w:multiLevelType w:val="multilevel"/>
    <w:tmpl w:val="894EE878"/>
    <w:lvl w:ilvl="0">
      <w:start w:val="1"/>
      <w:numFmt w:val="bullet"/>
      <w:lvlText w:val="●"/>
      <w:lvlJc w:val="left"/>
      <w:pPr>
        <w:tabs>
          <w:tab w:val="num" w:pos="358"/>
        </w:tabs>
        <w:ind w:left="358" w:firstLine="362"/>
      </w:pPr>
      <w:rPr>
        <w:rFonts w:ascii="Arial Bold" w:eastAsia="ヒラギノ角ゴ Pro W3" w:hAnsi="Arial Bold" w:hint="default"/>
        <w:caps w:val="0"/>
        <w:smallCaps w:val="0"/>
        <w:strike w:val="0"/>
        <w:dstrike w:val="0"/>
        <w:color w:val="000000"/>
        <w:position w:val="0"/>
        <w:sz w:val="22"/>
        <w:vertAlign w:val="baseline"/>
      </w:rPr>
    </w:lvl>
    <w:lvl w:ilvl="1">
      <w:start w:val="1"/>
      <w:numFmt w:val="bullet"/>
      <w:suff w:val="nothing"/>
      <w:lvlText w:val="○"/>
      <w:lvlJc w:val="left"/>
      <w:pPr>
        <w:ind w:left="0" w:firstLine="3960"/>
      </w:pPr>
      <w:rPr>
        <w:rFonts w:ascii="Arial Bold" w:eastAsia="ヒラギノ角ゴ Pro W3" w:hAnsi="Arial Bold" w:hint="default"/>
        <w:caps w:val="0"/>
        <w:smallCaps w:val="0"/>
        <w:strike w:val="0"/>
        <w:dstrike w:val="0"/>
        <w:color w:val="000000"/>
        <w:position w:val="0"/>
        <w:sz w:val="22"/>
        <w:vertAlign w:val="baseline"/>
      </w:rPr>
    </w:lvl>
    <w:lvl w:ilvl="2">
      <w:start w:val="1"/>
      <w:numFmt w:val="bullet"/>
      <w:suff w:val="nothing"/>
      <w:lvlText w:val="■"/>
      <w:lvlJc w:val="left"/>
      <w:pPr>
        <w:ind w:left="0" w:firstLine="6120"/>
      </w:pPr>
      <w:rPr>
        <w:rFonts w:ascii="Arial Bold" w:eastAsia="ヒラギノ角ゴ Pro W3" w:hAnsi="Arial Bold" w:hint="default"/>
        <w:caps w:val="0"/>
        <w:smallCaps w:val="0"/>
        <w:strike w:val="0"/>
        <w:dstrike w:val="0"/>
        <w:color w:val="000000"/>
        <w:position w:val="0"/>
        <w:sz w:val="22"/>
        <w:vertAlign w:val="baseline"/>
      </w:rPr>
    </w:lvl>
    <w:lvl w:ilvl="3">
      <w:start w:val="1"/>
      <w:numFmt w:val="bullet"/>
      <w:suff w:val="nothing"/>
      <w:lvlText w:val="●"/>
      <w:lvlJc w:val="left"/>
      <w:pPr>
        <w:ind w:left="0" w:firstLine="8280"/>
      </w:pPr>
      <w:rPr>
        <w:rFonts w:ascii="Arial Bold" w:eastAsia="ヒラギノ角ゴ Pro W3" w:hAnsi="Arial Bold" w:hint="default"/>
        <w:caps w:val="0"/>
        <w:smallCaps w:val="0"/>
        <w:strike w:val="0"/>
        <w:dstrike w:val="0"/>
        <w:color w:val="000000"/>
        <w:position w:val="0"/>
        <w:sz w:val="22"/>
        <w:vertAlign w:val="baseline"/>
      </w:rPr>
    </w:lvl>
    <w:lvl w:ilvl="4">
      <w:start w:val="1"/>
      <w:numFmt w:val="bullet"/>
      <w:suff w:val="nothing"/>
      <w:lvlText w:val="○"/>
      <w:lvlJc w:val="left"/>
      <w:pPr>
        <w:ind w:left="0" w:firstLine="10440"/>
      </w:pPr>
      <w:rPr>
        <w:rFonts w:ascii="Arial Bold" w:eastAsia="ヒラギノ角ゴ Pro W3" w:hAnsi="Arial Bold" w:hint="default"/>
        <w:caps w:val="0"/>
        <w:smallCaps w:val="0"/>
        <w:strike w:val="0"/>
        <w:dstrike w:val="0"/>
        <w:color w:val="000000"/>
        <w:position w:val="0"/>
        <w:sz w:val="22"/>
        <w:vertAlign w:val="baseline"/>
      </w:rPr>
    </w:lvl>
    <w:lvl w:ilvl="5">
      <w:start w:val="1"/>
      <w:numFmt w:val="bullet"/>
      <w:suff w:val="nothing"/>
      <w:lvlText w:val="■"/>
      <w:lvlJc w:val="left"/>
      <w:pPr>
        <w:ind w:left="0" w:firstLine="12600"/>
      </w:pPr>
      <w:rPr>
        <w:rFonts w:ascii="Arial Bold" w:eastAsia="ヒラギノ角ゴ Pro W3" w:hAnsi="Arial Bold" w:hint="default"/>
        <w:caps w:val="0"/>
        <w:smallCaps w:val="0"/>
        <w:strike w:val="0"/>
        <w:dstrike w:val="0"/>
        <w:color w:val="000000"/>
        <w:position w:val="0"/>
        <w:sz w:val="22"/>
        <w:vertAlign w:val="baseline"/>
      </w:rPr>
    </w:lvl>
    <w:lvl w:ilvl="6">
      <w:start w:val="1"/>
      <w:numFmt w:val="bullet"/>
      <w:suff w:val="nothing"/>
      <w:lvlText w:val="●"/>
      <w:lvlJc w:val="left"/>
      <w:pPr>
        <w:ind w:left="0" w:firstLine="14760"/>
      </w:pPr>
      <w:rPr>
        <w:rFonts w:ascii="Arial Bold" w:eastAsia="ヒラギノ角ゴ Pro W3" w:hAnsi="Arial Bold" w:hint="default"/>
        <w:caps w:val="0"/>
        <w:smallCaps w:val="0"/>
        <w:strike w:val="0"/>
        <w:dstrike w:val="0"/>
        <w:color w:val="000000"/>
        <w:position w:val="0"/>
        <w:sz w:val="22"/>
        <w:vertAlign w:val="baseline"/>
      </w:rPr>
    </w:lvl>
    <w:lvl w:ilvl="7">
      <w:start w:val="1"/>
      <w:numFmt w:val="bullet"/>
      <w:suff w:val="nothing"/>
      <w:lvlText w:val="○"/>
      <w:lvlJc w:val="left"/>
      <w:pPr>
        <w:ind w:left="0" w:firstLine="16920"/>
      </w:pPr>
      <w:rPr>
        <w:rFonts w:ascii="Arial Bold" w:eastAsia="ヒラギノ角ゴ Pro W3" w:hAnsi="Arial Bold" w:hint="default"/>
        <w:caps w:val="0"/>
        <w:smallCaps w:val="0"/>
        <w:strike w:val="0"/>
        <w:dstrike w:val="0"/>
        <w:color w:val="000000"/>
        <w:position w:val="0"/>
        <w:sz w:val="22"/>
        <w:vertAlign w:val="baseline"/>
      </w:rPr>
    </w:lvl>
    <w:lvl w:ilvl="8">
      <w:start w:val="1"/>
      <w:numFmt w:val="bullet"/>
      <w:suff w:val="nothing"/>
      <w:lvlText w:val="■"/>
      <w:lvlJc w:val="left"/>
      <w:pPr>
        <w:ind w:left="0" w:firstLine="19080"/>
      </w:pPr>
      <w:rPr>
        <w:rFonts w:ascii="Arial Bold" w:eastAsia="ヒラギノ角ゴ Pro W3" w:hAnsi="Arial Bold" w:hint="default"/>
        <w:caps w:val="0"/>
        <w:smallCaps w:val="0"/>
        <w:strike w:val="0"/>
        <w:dstrike w:val="0"/>
        <w:color w:val="000000"/>
        <w:position w:val="0"/>
        <w:sz w:val="22"/>
        <w:vertAlign w:val="baseline"/>
      </w:rPr>
    </w:lvl>
  </w:abstractNum>
  <w:abstractNum w:abstractNumId="6">
    <w:nsid w:val="00000007"/>
    <w:multiLevelType w:val="multilevel"/>
    <w:tmpl w:val="894EE879"/>
    <w:lvl w:ilvl="0">
      <w:start w:val="1"/>
      <w:numFmt w:val="bullet"/>
      <w:lvlText w:val="●"/>
      <w:lvlJc w:val="left"/>
      <w:pPr>
        <w:tabs>
          <w:tab w:val="num" w:pos="358"/>
        </w:tabs>
        <w:ind w:left="358" w:firstLine="362"/>
      </w:pPr>
      <w:rPr>
        <w:rFonts w:ascii="Arial Bold" w:eastAsia="ヒラギノ角ゴ Pro W3" w:hAnsi="Arial Bold" w:hint="default"/>
        <w:caps w:val="0"/>
        <w:smallCaps w:val="0"/>
        <w:strike w:val="0"/>
        <w:dstrike w:val="0"/>
        <w:color w:val="000000"/>
        <w:position w:val="0"/>
        <w:sz w:val="22"/>
        <w:vertAlign w:val="baseline"/>
      </w:rPr>
    </w:lvl>
    <w:lvl w:ilvl="1">
      <w:start w:val="1"/>
      <w:numFmt w:val="bullet"/>
      <w:suff w:val="nothing"/>
      <w:lvlText w:val="○"/>
      <w:lvlJc w:val="left"/>
      <w:pPr>
        <w:ind w:left="0" w:firstLine="3960"/>
      </w:pPr>
      <w:rPr>
        <w:rFonts w:ascii="Arial Bold" w:eastAsia="ヒラギノ角ゴ Pro W3" w:hAnsi="Arial Bold" w:hint="default"/>
        <w:caps w:val="0"/>
        <w:smallCaps w:val="0"/>
        <w:strike w:val="0"/>
        <w:dstrike w:val="0"/>
        <w:color w:val="000000"/>
        <w:position w:val="0"/>
        <w:sz w:val="22"/>
        <w:vertAlign w:val="baseline"/>
      </w:rPr>
    </w:lvl>
    <w:lvl w:ilvl="2">
      <w:start w:val="1"/>
      <w:numFmt w:val="bullet"/>
      <w:suff w:val="nothing"/>
      <w:lvlText w:val="■"/>
      <w:lvlJc w:val="left"/>
      <w:pPr>
        <w:ind w:left="0" w:firstLine="6120"/>
      </w:pPr>
      <w:rPr>
        <w:rFonts w:ascii="Arial Bold" w:eastAsia="ヒラギノ角ゴ Pro W3" w:hAnsi="Arial Bold" w:hint="default"/>
        <w:caps w:val="0"/>
        <w:smallCaps w:val="0"/>
        <w:strike w:val="0"/>
        <w:dstrike w:val="0"/>
        <w:color w:val="000000"/>
        <w:position w:val="0"/>
        <w:sz w:val="22"/>
        <w:vertAlign w:val="baseline"/>
      </w:rPr>
    </w:lvl>
    <w:lvl w:ilvl="3">
      <w:start w:val="1"/>
      <w:numFmt w:val="bullet"/>
      <w:suff w:val="nothing"/>
      <w:lvlText w:val="●"/>
      <w:lvlJc w:val="left"/>
      <w:pPr>
        <w:ind w:left="0" w:firstLine="8280"/>
      </w:pPr>
      <w:rPr>
        <w:rFonts w:ascii="Arial Bold" w:eastAsia="ヒラギノ角ゴ Pro W3" w:hAnsi="Arial Bold" w:hint="default"/>
        <w:caps w:val="0"/>
        <w:smallCaps w:val="0"/>
        <w:strike w:val="0"/>
        <w:dstrike w:val="0"/>
        <w:color w:val="000000"/>
        <w:position w:val="0"/>
        <w:sz w:val="22"/>
        <w:vertAlign w:val="baseline"/>
      </w:rPr>
    </w:lvl>
    <w:lvl w:ilvl="4">
      <w:start w:val="1"/>
      <w:numFmt w:val="bullet"/>
      <w:suff w:val="nothing"/>
      <w:lvlText w:val="○"/>
      <w:lvlJc w:val="left"/>
      <w:pPr>
        <w:ind w:left="0" w:firstLine="10440"/>
      </w:pPr>
      <w:rPr>
        <w:rFonts w:ascii="Arial Bold" w:eastAsia="ヒラギノ角ゴ Pro W3" w:hAnsi="Arial Bold" w:hint="default"/>
        <w:caps w:val="0"/>
        <w:smallCaps w:val="0"/>
        <w:strike w:val="0"/>
        <w:dstrike w:val="0"/>
        <w:color w:val="000000"/>
        <w:position w:val="0"/>
        <w:sz w:val="22"/>
        <w:vertAlign w:val="baseline"/>
      </w:rPr>
    </w:lvl>
    <w:lvl w:ilvl="5">
      <w:start w:val="1"/>
      <w:numFmt w:val="bullet"/>
      <w:suff w:val="nothing"/>
      <w:lvlText w:val="■"/>
      <w:lvlJc w:val="left"/>
      <w:pPr>
        <w:ind w:left="0" w:firstLine="12600"/>
      </w:pPr>
      <w:rPr>
        <w:rFonts w:ascii="Arial Bold" w:eastAsia="ヒラギノ角ゴ Pro W3" w:hAnsi="Arial Bold" w:hint="default"/>
        <w:caps w:val="0"/>
        <w:smallCaps w:val="0"/>
        <w:strike w:val="0"/>
        <w:dstrike w:val="0"/>
        <w:color w:val="000000"/>
        <w:position w:val="0"/>
        <w:sz w:val="22"/>
        <w:vertAlign w:val="baseline"/>
      </w:rPr>
    </w:lvl>
    <w:lvl w:ilvl="6">
      <w:start w:val="1"/>
      <w:numFmt w:val="bullet"/>
      <w:suff w:val="nothing"/>
      <w:lvlText w:val="●"/>
      <w:lvlJc w:val="left"/>
      <w:pPr>
        <w:ind w:left="0" w:firstLine="14760"/>
      </w:pPr>
      <w:rPr>
        <w:rFonts w:ascii="Arial Bold" w:eastAsia="ヒラギノ角ゴ Pro W3" w:hAnsi="Arial Bold" w:hint="default"/>
        <w:caps w:val="0"/>
        <w:smallCaps w:val="0"/>
        <w:strike w:val="0"/>
        <w:dstrike w:val="0"/>
        <w:color w:val="000000"/>
        <w:position w:val="0"/>
        <w:sz w:val="22"/>
        <w:vertAlign w:val="baseline"/>
      </w:rPr>
    </w:lvl>
    <w:lvl w:ilvl="7">
      <w:start w:val="1"/>
      <w:numFmt w:val="bullet"/>
      <w:suff w:val="nothing"/>
      <w:lvlText w:val="○"/>
      <w:lvlJc w:val="left"/>
      <w:pPr>
        <w:ind w:left="0" w:firstLine="16920"/>
      </w:pPr>
      <w:rPr>
        <w:rFonts w:ascii="Arial Bold" w:eastAsia="ヒラギノ角ゴ Pro W3" w:hAnsi="Arial Bold" w:hint="default"/>
        <w:caps w:val="0"/>
        <w:smallCaps w:val="0"/>
        <w:strike w:val="0"/>
        <w:dstrike w:val="0"/>
        <w:color w:val="000000"/>
        <w:position w:val="0"/>
        <w:sz w:val="22"/>
        <w:vertAlign w:val="baseline"/>
      </w:rPr>
    </w:lvl>
    <w:lvl w:ilvl="8">
      <w:start w:val="1"/>
      <w:numFmt w:val="bullet"/>
      <w:suff w:val="nothing"/>
      <w:lvlText w:val="■"/>
      <w:lvlJc w:val="left"/>
      <w:pPr>
        <w:ind w:left="0" w:firstLine="19080"/>
      </w:pPr>
      <w:rPr>
        <w:rFonts w:ascii="Arial Bold" w:eastAsia="ヒラギノ角ゴ Pro W3" w:hAnsi="Arial Bold" w:hint="default"/>
        <w:caps w:val="0"/>
        <w:smallCaps w:val="0"/>
        <w:strike w:val="0"/>
        <w:dstrike w:val="0"/>
        <w:color w:val="000000"/>
        <w:position w:val="0"/>
        <w:sz w:val="22"/>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comments="0" w:formatting="0" w:inkAnnotation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D2"/>
    <w:rsid w:val="001513D2"/>
    <w:rsid w:val="00822E13"/>
    <w:rsid w:val="00842F1A"/>
    <w:rsid w:val="00BA74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6890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Lucida Grande" w:eastAsia="ヒラギノ角ゴ Pro W3" w:hAnsi="Lucida Grande"/>
      <w:color w:val="000000"/>
      <w:sz w:val="24"/>
      <w:szCs w:val="24"/>
      <w:lang w:val="es-ES_trad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rPr>
      <w:rFonts w:eastAsia="ヒラギノ角ゴ Pro W3"/>
      <w:color w:val="000000"/>
    </w:rPr>
  </w:style>
  <w:style w:type="paragraph" w:customStyle="1" w:styleId="FreeForm">
    <w:name w:val="Free Form"/>
    <w:rPr>
      <w:rFonts w:ascii="Lucida Grande" w:eastAsia="ヒラギノ角ゴ Pro W3" w:hAnsi="Lucida Grande"/>
      <w:color w:val="000000"/>
      <w:sz w:val="24"/>
      <w:lang w:val="es-ES_tradnl"/>
    </w:rPr>
  </w:style>
  <w:style w:type="paragraph" w:styleId="NoSpacing">
    <w:name w:val="No Spacing"/>
    <w:qFormat/>
    <w:rPr>
      <w:rFonts w:ascii="Lucida Grande" w:eastAsia="ヒラギノ角ゴ Pro W3" w:hAnsi="Lucida Grande"/>
      <w:color w:val="000000"/>
      <w:sz w:val="22"/>
    </w:rPr>
  </w:style>
  <w:style w:type="paragraph" w:customStyle="1" w:styleId="Custom-Instructions">
    <w:name w:val="Custom - Instructions"/>
    <w:pPr>
      <w:widowControl w:val="0"/>
      <w:spacing w:line="336" w:lineRule="auto"/>
    </w:pPr>
    <w:rPr>
      <w:rFonts w:ascii="Arial Italic" w:eastAsia="ヒラギノ角ゴ Pro W3" w:hAnsi="Arial Italic"/>
      <w:color w:val="005A7C"/>
      <w:sz w:val="22"/>
    </w:rPr>
  </w:style>
  <w:style w:type="paragraph" w:customStyle="1" w:styleId="Custom-SectionTitles">
    <w:name w:val="Custom - Section Titles"/>
    <w:pPr>
      <w:spacing w:line="336" w:lineRule="auto"/>
    </w:pPr>
    <w:rPr>
      <w:rFonts w:ascii="Arial" w:eastAsia="ヒラギノ角ゴ Pro W3" w:hAnsi="Arial"/>
      <w:color w:val="4D4D4D"/>
      <w:sz w:val="40"/>
    </w:rPr>
  </w:style>
  <w:style w:type="paragraph" w:customStyle="1" w:styleId="normal0">
    <w:name w:val="normal"/>
    <w:pPr>
      <w:widowControl w:val="0"/>
      <w:spacing w:line="276" w:lineRule="auto"/>
    </w:pPr>
    <w:rPr>
      <w:rFonts w:ascii="Arial" w:eastAsia="ヒラギノ角ゴ Pro W3" w:hAnsi="Arial"/>
      <w:color w:val="000000"/>
      <w:sz w:val="22"/>
      <w:lang w:val="es-ES_tradnl"/>
    </w:rPr>
  </w:style>
  <w:style w:type="paragraph" w:customStyle="1" w:styleId="TableGrid1">
    <w:name w:val="Table Grid1"/>
    <w:rPr>
      <w:rFonts w:eastAsia="ヒラギノ角ゴ Pro W3"/>
      <w:color w:val="000000"/>
    </w:rPr>
  </w:style>
  <w:style w:type="numbering" w:customStyle="1" w:styleId="Bullet">
    <w:name w:val="Bullet"/>
    <w:pPr>
      <w:numPr>
        <w:numId w:val="3"/>
      </w:numPr>
    </w:pPr>
  </w:style>
  <w:style w:type="character" w:customStyle="1" w:styleId="Hyperlink1">
    <w:name w:val="Hyperlink1"/>
    <w:rPr>
      <w:color w:val="0000F3"/>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1859</Words>
  <Characters>10599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WebDesignRevisedProposal.docx</vt:lpstr>
    </vt:vector>
  </TitlesOfParts>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WebDesignRevisedProposal.docx</dc:title>
  <dc:subject/>
  <dc:creator>Microsoft Office User</dc:creator>
  <cp:keywords/>
  <cp:lastModifiedBy>Microsoft Office User</cp:lastModifiedBy>
  <cp:revision>2</cp:revision>
  <dcterms:created xsi:type="dcterms:W3CDTF">2016-11-17T10:54:00Z</dcterms:created>
  <dcterms:modified xsi:type="dcterms:W3CDTF">2016-11-17T10:54:00Z</dcterms:modified>
</cp:coreProperties>
</file>